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6A0948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3315DEBC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6A094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B80F64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proofErr w:type="spellStart"/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proofErr w:type="spellEnd"/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6A0948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B80F64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</w:t>
            </w:r>
            <w:proofErr w:type="spellStart"/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SQLServer</w:t>
            </w:r>
            <w:proofErr w:type="spellEnd"/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Replit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PHPMyAdmin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D2A3491" w14:textId="0E8D0B97" w:rsidR="00731F8C" w:rsidRPr="00731F8C" w:rsidRDefault="00B80F64" w:rsidP="0044061E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Highly proficient in Object-Oriented, Scripting languages such as Python, alongside Relational Database design, management, launch and upkeep.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6A0948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6A0948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/</w:t>
            </w:r>
            <w:proofErr w:type="gramStart"/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</w:t>
            </w:r>
            <w:proofErr w:type="gramEnd"/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6A0948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proofErr w:type="gramStart"/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</w:t>
            </w:r>
            <w:proofErr w:type="gramEnd"/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6A0948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and</w:t>
            </w:r>
            <w:proofErr w:type="gramEnd"/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6A0948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6A0948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</w:t>
            </w:r>
            <w:proofErr w:type="spellEnd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6A0948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ChildNet</w:t>
            </w:r>
            <w:proofErr w:type="spellEnd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6A094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6A094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6A0948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1BB619F9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</w:t>
            </w:r>
            <w:r w:rsidR="00D63BCF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research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while innovating on </w:t>
            </w:r>
            <w:r w:rsidR="00D63BCF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business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-oriented product</w:t>
            </w:r>
            <w:r w:rsidR="00D63BCF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which relies on newly emerging technology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63CC5C5B" w:rsidR="004F2B7B" w:rsidRDefault="002B1EFB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Confident in the business end of software development, having learned about and participated in AGILE Project Management Methodologies like SCRUM. We studied optimal organizational design. In this, I scored an A*.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6A094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6A094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proofErr w:type="spellStart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</w:t>
            </w:r>
            <w:proofErr w:type="spellEnd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proofErr w:type="spellStart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CodeCamp</w:t>
            </w:r>
            <w:proofErr w:type="spellEnd"/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proofErr w:type="spellStart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</w:t>
            </w:r>
            <w:proofErr w:type="spellEnd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Gained experience in using the web-based IDE </w:t>
            </w:r>
            <w:proofErr w:type="spellStart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Replit</w:t>
            </w:r>
            <w:proofErr w:type="spellEnd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alongside learning how </w:t>
            </w:r>
            <w:proofErr w:type="spellStart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Kainos</w:t>
            </w:r>
            <w:proofErr w:type="spellEnd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manages and builds on huge repositories with Git.</w:t>
            </w:r>
          </w:p>
          <w:p w14:paraId="7400487E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6A0948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6A0948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</w:t>
            </w:r>
            <w:proofErr w:type="spellStart"/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UI.Vision</w:t>
            </w:r>
            <w:proofErr w:type="spellEnd"/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RPA and DAZ3D.</w:t>
            </w:r>
          </w:p>
          <w:p w14:paraId="5702E6F3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in Java, CSS, HTML, JavaScript and an arbitrary sequencing language native to </w:t>
            </w:r>
            <w:proofErr w:type="spellStart"/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UI.Vision</w:t>
            </w:r>
            <w:proofErr w:type="spellEnd"/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proofErr w:type="spell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SimpsonsDatabaseManager</w:t>
            </w:r>
            <w:proofErr w:type="spell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Exhibits many 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quality of life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6A0948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proofErr w:type="spellStart"/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proofErr w:type="spell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proofErr w:type="gram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Leo 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Chartier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1506DD8D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</w:t>
            </w:r>
            <w:r w:rsidR="004E3FFF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of filtering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7857E72C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</w:t>
            </w:r>
            <w:r w:rsidR="004E3FFF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with Python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and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OpenAI’s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</w:t>
            </w:r>
            <w:proofErr w:type="spellEnd"/>
            <w:proofErr w:type="gramStart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'  -</w:t>
            </w:r>
            <w:proofErr w:type="gramEnd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 xml:space="preserve">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jgl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jgl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</w:t>
            </w:r>
            <w:proofErr w:type="spellEnd"/>
            <w:proofErr w:type="gram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’  -</w:t>
            </w:r>
            <w:proofErr w:type="gramEnd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 xml:space="preserve">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6A094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29E7CD7D-CECA-4481-BCA4-46E5B783B0D9}"/>
    <w:embedBold r:id="rId2" w:fontKey="{ED2AE793-1A44-4E7E-B9F6-1ECD3A1FD8B2}"/>
    <w:embedItalic r:id="rId3" w:fontKey="{D68B0AF6-B904-4F2F-AAFB-9AEBD3C64D02}"/>
    <w:embedBoldItalic r:id="rId4" w:fontKey="{6517BE76-1BA6-4EB4-A60C-DBD38DF5C45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0D42B3"/>
    <w:rsid w:val="00193EB6"/>
    <w:rsid w:val="001A382A"/>
    <w:rsid w:val="001F2B7C"/>
    <w:rsid w:val="002B1EFB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E3FFF"/>
    <w:rsid w:val="004F2B7B"/>
    <w:rsid w:val="00512FF3"/>
    <w:rsid w:val="005D71FB"/>
    <w:rsid w:val="00647FBF"/>
    <w:rsid w:val="006A0948"/>
    <w:rsid w:val="0073098D"/>
    <w:rsid w:val="00731F8C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07101"/>
    <w:rsid w:val="00A22A75"/>
    <w:rsid w:val="00A73745"/>
    <w:rsid w:val="00A8320E"/>
    <w:rsid w:val="00A95C90"/>
    <w:rsid w:val="00B80F64"/>
    <w:rsid w:val="00B87E3F"/>
    <w:rsid w:val="00BE3E3C"/>
    <w:rsid w:val="00BF5010"/>
    <w:rsid w:val="00C278B8"/>
    <w:rsid w:val="00C422CA"/>
    <w:rsid w:val="00C4316E"/>
    <w:rsid w:val="00C60695"/>
    <w:rsid w:val="00C62A45"/>
    <w:rsid w:val="00CA4A41"/>
    <w:rsid w:val="00CB7674"/>
    <w:rsid w:val="00CE5ABA"/>
    <w:rsid w:val="00D63BCF"/>
    <w:rsid w:val="00D739E9"/>
    <w:rsid w:val="00DF65B0"/>
    <w:rsid w:val="00E174D0"/>
    <w:rsid w:val="00EF34F0"/>
    <w:rsid w:val="00F42791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8</cp:revision>
  <dcterms:created xsi:type="dcterms:W3CDTF">2024-10-24T15:17:00Z</dcterms:created>
  <dcterms:modified xsi:type="dcterms:W3CDTF">2024-10-24T16:13:00Z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