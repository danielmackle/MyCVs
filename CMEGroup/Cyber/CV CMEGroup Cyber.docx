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68A50146" w:rsidR="009C6CA1" w:rsidRPr="0044061E" w:rsidRDefault="00A73745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A73745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DC8AAAB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SQLServer,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Replit,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PHPMyAdmin.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2315374C" w:rsidR="009C6CA1" w:rsidRPr="0044061E" w:rsidRDefault="009D3D36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Knowledgeable in Cybersecurity practices, including but not limited to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ncident response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digital forensics, 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network operations and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information operations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CC191B7" w14:textId="77777777" w:rsidR="009D3D36" w:rsidRPr="009D3D36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</w:t>
            </w:r>
          </w:p>
          <w:p w14:paraId="0888916B" w14:textId="7A86DE90" w:rsidR="009C6CA1" w:rsidRPr="009D3D36" w:rsidRDefault="009D3D36" w:rsidP="009D3D3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  <w:r w:rsidRPr="009D3D36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000000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000000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21193C8D" w:rsidR="009C6CA1" w:rsidRPr="004F2B7B" w:rsidRDefault="00CA4A41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module.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 which, I thrived in a fast-paced environment, creating in-depth and detailed documentation while innovating on a business-oriented product, which I created and marketed.</w:t>
            </w:r>
          </w:p>
          <w:p w14:paraId="71DAFDBD" w14:textId="69ED9D00" w:rsidR="001F2B7C" w:rsidRPr="001F2B7C" w:rsidRDefault="00495EB2" w:rsidP="001F2B7C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Leader of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winning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team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for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this year’s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Queen’s University Belfast Sustainability Hackathon,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The task involved the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analysing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interpreting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quantitative and quantitative datasets to build creative solutions, grounded in hard evidence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due to critical thinking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 dynamic environment, we won the Most Creative Idea award. </w:t>
            </w:r>
          </w:p>
          <w:p w14:paraId="566AB7B1" w14:textId="7178D2C7" w:rsidR="004F2B7B" w:rsidRDefault="001F2B7C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dynamic time and priority management skills are presented through my plethora of personal projects, developed above and beyond my studies. I produced high quality projects, while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continuing to excel.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09C27702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2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4)</w:t>
            </w:r>
          </w:p>
          <w:p w14:paraId="580B4F8F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000000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44CDEB64" w14:textId="77777777" w:rsidR="0044061E" w:rsidRPr="0044061E" w:rsidRDefault="0044061E" w:rsidP="000D42B3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60161A0C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3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047C1FAE" w14:textId="77777777" w:rsidR="000D42B3" w:rsidRPr="000D42B3" w:rsidRDefault="000D42B3" w:rsidP="000D42B3">
            <w:pPr>
              <w:pBdr>
                <w:left w:val="none" w:sz="0" w:space="2" w:color="auto"/>
              </w:pBdr>
              <w:spacing w:line="280" w:lineRule="atLeast"/>
              <w:rPr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Pr="00DF65B0">
              <w:rPr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proofErr w:type="spellStart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HeroQuestUpdated</w:t>
            </w:r>
            <w:proofErr w:type="spellEnd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’  - Solo</w:t>
            </w:r>
          </w:p>
          <w:p w14:paraId="28D8100F" w14:textId="190304CF" w:rsidR="000D42B3" w:rsidRPr="00EC7F00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 updated version of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 sizable project, a fully visual based port of a complicated board game developed by Games Workshop.</w:t>
            </w:r>
          </w:p>
          <w:p w14:paraId="03ECCB9F" w14:textId="77777777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 replaced all uses of Windows Forms with WPF, to improve the responsiveness and style of the UI.</w:t>
            </w:r>
          </w:p>
          <w:p w14:paraId="34ABFF2F" w14:textId="0FFFCFA3" w:rsidR="000D42B3" w:rsidRP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With my newer techniques, I optimised the code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removed bugs.</w:t>
            </w:r>
          </w:p>
          <w:p w14:paraId="3621F4D9" w14:textId="11FE0F1F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Developed with C#, .NET 5.0 and WPF in Microsoft Visual Studio ‘23.</w:t>
            </w: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252C09D0-8CE5-4A84-9060-D48BDEA02875}"/>
    <w:embedBold r:id="rId2" w:fontKey="{AFFBF7F5-4325-4B98-A7DC-78510B778C21}"/>
    <w:embedItalic r:id="rId3" w:fontKey="{03C8A643-E4F0-4971-B599-91FF3C777599}"/>
    <w:embedBoldItalic r:id="rId4" w:fontKey="{E3502C32-A17B-44D1-A9EB-C761D49B05A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  <w:num w:numId="16" w16cid:durableId="1647321125">
    <w:abstractNumId w:val="18"/>
  </w:num>
  <w:num w:numId="17" w16cid:durableId="602954492">
    <w:abstractNumId w:val="17"/>
  </w:num>
  <w:num w:numId="18" w16cid:durableId="871112890">
    <w:abstractNumId w:val="15"/>
  </w:num>
  <w:num w:numId="19" w16cid:durableId="5925938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0D42B3"/>
    <w:rsid w:val="00193EB6"/>
    <w:rsid w:val="001A382A"/>
    <w:rsid w:val="001F2B7C"/>
    <w:rsid w:val="0030727B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4F2B7B"/>
    <w:rsid w:val="00512FF3"/>
    <w:rsid w:val="005D71FB"/>
    <w:rsid w:val="00647FBF"/>
    <w:rsid w:val="0073098D"/>
    <w:rsid w:val="00767EFB"/>
    <w:rsid w:val="00824903"/>
    <w:rsid w:val="00835268"/>
    <w:rsid w:val="00851A25"/>
    <w:rsid w:val="00891F33"/>
    <w:rsid w:val="008B7147"/>
    <w:rsid w:val="00945709"/>
    <w:rsid w:val="009A1078"/>
    <w:rsid w:val="009C6CA1"/>
    <w:rsid w:val="009D3D36"/>
    <w:rsid w:val="00A22A75"/>
    <w:rsid w:val="00A73745"/>
    <w:rsid w:val="00A95C90"/>
    <w:rsid w:val="00B87E3F"/>
    <w:rsid w:val="00BE3E3C"/>
    <w:rsid w:val="00BF5010"/>
    <w:rsid w:val="00C422CA"/>
    <w:rsid w:val="00C60695"/>
    <w:rsid w:val="00C62A45"/>
    <w:rsid w:val="00CA4A41"/>
    <w:rsid w:val="00CB7674"/>
    <w:rsid w:val="00D739E9"/>
    <w:rsid w:val="00DF65B0"/>
    <w:rsid w:val="00E174D0"/>
    <w:rsid w:val="00EF34F0"/>
    <w:rsid w:val="00F42791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8</cp:revision>
  <dcterms:created xsi:type="dcterms:W3CDTF">2024-10-16T23:20:00Z</dcterms:created>
  <dcterms:modified xsi:type="dcterms:W3CDTF">2024-10-18T11:56:00Z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