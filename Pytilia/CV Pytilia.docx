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4"/>
              <w:gridCol w:w="3229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3015113D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    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2F63A261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t xml:space="preserve">   </w:t>
                  </w:r>
                  <w:hyperlink r:id="rId10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br/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6A09B27A" w:rsidR="009C6CA1" w:rsidRPr="0044061E" w:rsidRDefault="00F704AA" w:rsidP="002035B6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 and ARMLite.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Microsoft Visual Studio, WinForms, Microsoft Visual Studio Code, Eclipse, Notepad++, Replit, Pycharm,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7DFBAB9B" w:rsidR="009C6CA1" w:rsidRPr="0044061E" w:rsidRDefault="0030727B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Very capable in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UML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Systems Timetabling, and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the Software Development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Lifecycle. A* Level  in AGILE project management and 1</w:t>
            </w:r>
            <w:r w:rsidRP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vertAlign w:val="superscript"/>
              </w:rPr>
              <w:t>st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level in personal entrepreneurship.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000000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3A525CB6" w:rsidR="009C6CA1" w:rsidRDefault="00CA4A41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0A012F80" w14:textId="5F82A0A1" w:rsidR="00495EB2" w:rsidRPr="00495EB2" w:rsidRDefault="00495EB2" w:rsidP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Leader of the winning group for the extracurricular Queen’s University Belfast Sustainability Hackathon 2024,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October.</w:t>
            </w:r>
          </w:p>
          <w:p w14:paraId="3DB81F51" w14:textId="37351E60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 self-driven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</w:t>
            </w:r>
            <w:r w:rsidR="00F704AA"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Software Development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Cyber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ecurity, Generative AI and Data Science.</w:t>
            </w:r>
          </w:p>
          <w:p w14:paraId="2E79DEE2" w14:textId="2ABB9FB7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Highly qualified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communicator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speaker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collaborator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Capable and ready 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to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build lifelong working relationships in the business environment. </w:t>
            </w:r>
          </w:p>
          <w:p w14:paraId="036A1268" w14:textId="2134FD21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</w:t>
            </w:r>
            <w:r w:rsidR="00EF34F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et Digital Leader, giving talks to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younger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peers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about the state of the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IT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industry.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this, I hope to inspire and leave a lasting impact on the future generation.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12E8BE1F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3 out of 4)</w:t>
            </w:r>
          </w:p>
          <w:p w14:paraId="580B4F8F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000000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98DCBD6" w14:textId="77777777" w:rsidR="0030727B" w:rsidRPr="00EC7F00" w:rsidRDefault="0030727B" w:rsidP="0030727B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Databases Module</w:t>
            </w:r>
          </w:p>
          <w:p w14:paraId="5FD1ACFA" w14:textId="283FD057" w:rsidR="0030727B" w:rsidRPr="00B826A4" w:rsidRDefault="0030727B" w:rsidP="0030727B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‘MockUniDB’ </w:t>
            </w: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 Solo – Earned 79%</w:t>
            </w:r>
          </w:p>
          <w:p w14:paraId="09E5E3AA" w14:textId="49D6E583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</w:p>
          <w:p w14:paraId="535BB95D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00E2FF01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in Eclipse  and My SQL in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4D0E97E0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2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Pr="00EC7F00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1184BF74-9DF9-4EC4-8927-B7FB54E05465}"/>
    <w:embedBold r:id="rId2" w:fontKey="{CE12AE72-0AF2-462F-8404-961309D2F0EC}"/>
    <w:embedItalic r:id="rId3" w:fontKey="{649D495C-94AF-495D-BB4B-B00A4C8ECC39}"/>
    <w:embedBoldItalic r:id="rId4" w:fontKey="{ADE84BF6-B4A4-4416-8D72-DCE22482A3E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  <w:num w:numId="16" w16cid:durableId="1647321125">
    <w:abstractNumId w:val="18"/>
  </w:num>
  <w:num w:numId="17" w16cid:durableId="602954492">
    <w:abstractNumId w:val="17"/>
  </w:num>
  <w:num w:numId="18" w16cid:durableId="871112890">
    <w:abstractNumId w:val="15"/>
  </w:num>
  <w:num w:numId="19" w16cid:durableId="592593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1204E2"/>
    <w:rsid w:val="00193EB6"/>
    <w:rsid w:val="001A382A"/>
    <w:rsid w:val="002035B6"/>
    <w:rsid w:val="0030727B"/>
    <w:rsid w:val="00336F99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5D71FB"/>
    <w:rsid w:val="00647FBF"/>
    <w:rsid w:val="0073098D"/>
    <w:rsid w:val="00767EFB"/>
    <w:rsid w:val="00824903"/>
    <w:rsid w:val="00835268"/>
    <w:rsid w:val="00851A25"/>
    <w:rsid w:val="00891F33"/>
    <w:rsid w:val="00945709"/>
    <w:rsid w:val="009A1078"/>
    <w:rsid w:val="009C6CA1"/>
    <w:rsid w:val="00A22A75"/>
    <w:rsid w:val="00A73745"/>
    <w:rsid w:val="00A95C90"/>
    <w:rsid w:val="00B755FB"/>
    <w:rsid w:val="00B87E3F"/>
    <w:rsid w:val="00BE3E3C"/>
    <w:rsid w:val="00BF5010"/>
    <w:rsid w:val="00C422CA"/>
    <w:rsid w:val="00C60695"/>
    <w:rsid w:val="00C62A45"/>
    <w:rsid w:val="00CA4A41"/>
    <w:rsid w:val="00CB7674"/>
    <w:rsid w:val="00D739E9"/>
    <w:rsid w:val="00E06FF7"/>
    <w:rsid w:val="00E174D0"/>
    <w:rsid w:val="00EF34F0"/>
    <w:rsid w:val="00F42791"/>
    <w:rsid w:val="00F704AA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2</cp:revision>
  <dcterms:created xsi:type="dcterms:W3CDTF">2024-10-21T22:03:00Z</dcterms:created>
  <dcterms:modified xsi:type="dcterms:W3CDTF">2024-10-21T22:03:00Z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