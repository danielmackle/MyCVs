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C1D9E4E" w:rsidR="009C6CA1" w:rsidRPr="0044061E" w:rsidRDefault="009C6CA1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0845FF61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6D6E4CB2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41FADA5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502DF8E1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    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758BEC16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t xml:space="preserve">   </w:t>
                  </w:r>
                  <w:hyperlink r:id="rId10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br/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2DF9F869" w:rsidR="009C6CA1" w:rsidRPr="0044061E" w:rsidRDefault="00F704AA" w:rsidP="002035B6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4418F81F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5F0F8EF3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C3DDA44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2DD54242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24EC3FDD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027C9C0A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0F620781" w:rsidR="009C6CA1" w:rsidRPr="0044061E" w:rsidRDefault="0030727B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Very capable in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UML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Systems Timetabling, and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the Software Development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Lifecycle. A* Level  in AGILE project management and 1</w:t>
            </w:r>
            <w:r w:rsidRP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vertAlign w:val="superscript"/>
              </w:rPr>
              <w:t>st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level in personal entrepreneurship.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4FEF0D25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29030331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04611BB3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0FBC19F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30B4D2C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245F4421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955F745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3EC69224" w:rsidR="00C60695" w:rsidRPr="00C60695" w:rsidRDefault="00D150E1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A403C2" wp14:editId="4F166533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226695</wp:posOffset>
                      </wp:positionV>
                      <wp:extent cx="2152650" cy="372745"/>
                      <wp:effectExtent l="0" t="0" r="0" b="8255"/>
                      <wp:wrapNone/>
                      <wp:docPr id="13334268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70E06F" w14:textId="53D53046" w:rsidR="00D150E1" w:rsidRPr="00A73745" w:rsidRDefault="00D150E1" w:rsidP="00D150E1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 40407187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40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1.1pt;margin-top:17.85pt;width:169.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" filled="f" stroked="f">
                      <v:textbox>
                        <w:txbxContent>
                          <w:p w14:paraId="3570E06F" w14:textId="53D53046" w:rsidR="00D150E1" w:rsidRPr="00A73745" w:rsidRDefault="00D150E1" w:rsidP="00D150E1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 40407187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="00000000"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B487C94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16DFFD94" w:rsidR="009C6CA1" w:rsidRPr="0044061E" w:rsidRDefault="00D150E1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1771BA4D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161925</wp:posOffset>
                      </wp:positionV>
                      <wp:extent cx="2152650" cy="372745"/>
                      <wp:effectExtent l="0" t="0" r="0" b="8255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58427F21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  <w:r w:rsidR="00D150E1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 40407187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_x0000_s1027" type="#_x0000_t202" style="position:absolute;margin-left:-13.35pt;margin-top:12.75pt;width:169.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" filled="f" stroked="f">
                      <v:textbox>
                        <w:txbxContent>
                          <w:p w14:paraId="6B4B1D6A" w14:textId="58427F21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  <w:r w:rsidR="00D150E1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40407187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A525CB6" w:rsidR="009C6CA1" w:rsidRDefault="00CA4A41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0A012F80" w14:textId="5F82A0A1" w:rsidR="00495EB2" w:rsidRPr="00495EB2" w:rsidRDefault="00495EB2" w:rsidP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Leader of the winning group for the extracurricular Queen’s University Belfast Sustainability Hackathon 2024,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October.</w:t>
            </w:r>
          </w:p>
          <w:p w14:paraId="3DB81F51" w14:textId="37351E60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self-driven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</w:t>
            </w:r>
            <w:r w:rsidR="00F704AA"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Software Development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Cyber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ecurity, Generative AI and Data Science.</w:t>
            </w:r>
          </w:p>
          <w:p w14:paraId="2E79DEE2" w14:textId="2ABB9FB7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Highly qualified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communicator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speaker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Capable and ready 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build lifelong working relationships in the business environment. 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98DCBD6" w14:textId="77777777" w:rsidR="0030727B" w:rsidRPr="00EC7F00" w:rsidRDefault="0030727B" w:rsidP="0030727B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5FD1ACFA" w14:textId="283FD057" w:rsidR="0030727B" w:rsidRPr="00B826A4" w:rsidRDefault="0030727B" w:rsidP="0030727B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MockUniDB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’ </w:t>
            </w: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 Solo – Earned 79%</w:t>
            </w:r>
          </w:p>
          <w:p w14:paraId="09E5E3AA" w14:textId="49D6E583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535BB95D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0E2FF01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2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2470ECC0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F334C257-26C3-47E2-AC3B-62228939445C}"/>
    <w:embedBold r:id="rId2" w:fontKey="{DC98AAFC-74FC-4BA2-9312-20C7B12AED3E}"/>
    <w:embedItalic r:id="rId3" w:fontKey="{77BF944C-93D4-421E-A820-003BA6494895}"/>
    <w:embedBoldItalic r:id="rId4" w:fontKey="{789F948D-C63D-462B-BEC9-CB121CF55A0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028DF"/>
    <w:rsid w:val="000C37C1"/>
    <w:rsid w:val="001204E2"/>
    <w:rsid w:val="00193EB6"/>
    <w:rsid w:val="001A382A"/>
    <w:rsid w:val="002035B6"/>
    <w:rsid w:val="0030727B"/>
    <w:rsid w:val="00336F99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5D71FB"/>
    <w:rsid w:val="00647FBF"/>
    <w:rsid w:val="0073098D"/>
    <w:rsid w:val="00767EF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755FB"/>
    <w:rsid w:val="00B87E3F"/>
    <w:rsid w:val="00BE3E3C"/>
    <w:rsid w:val="00BF5010"/>
    <w:rsid w:val="00C422CA"/>
    <w:rsid w:val="00C60695"/>
    <w:rsid w:val="00C62A45"/>
    <w:rsid w:val="00CA4A41"/>
    <w:rsid w:val="00CB7674"/>
    <w:rsid w:val="00D150E1"/>
    <w:rsid w:val="00D739E9"/>
    <w:rsid w:val="00E06FF7"/>
    <w:rsid w:val="00E174D0"/>
    <w:rsid w:val="00EF34F0"/>
    <w:rsid w:val="00F42791"/>
    <w:rsid w:val="00F704AA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3</cp:revision>
  <dcterms:created xsi:type="dcterms:W3CDTF">2024-10-21T22:03:00Z</dcterms:created>
  <dcterms:modified xsi:type="dcterms:W3CDTF">2024-10-21T23:23:00Z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