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2EF56C65" w:rsidR="009C6CA1" w:rsidRPr="0044061E" w:rsidRDefault="00A73745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(Contains </w:t>
                  </w:r>
                  <w:r w:rsidR="00D202D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GitHub, LinkedIn, Indeed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2F072992" w:rsidR="003D0801" w:rsidRPr="003D0801" w:rsidRDefault="00A73745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0000FF" w:themeColor="hyperlink"/>
                      <w:sz w:val="20"/>
                      <w:szCs w:val="20"/>
                      <w:u w:val="single"/>
                    </w:rPr>
                  </w:pPr>
                  <w:hyperlink r:id="rId12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 XML, WPF, HTML, CSS, Java, TypeScript, Python, BASIC, QBASIC, MySQL, SQLServer, Oracle, ARM and ARMLite.</w:t>
            </w:r>
          </w:p>
          <w:p w14:paraId="1F459754" w14:textId="0221B37F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7777777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Microsoft Visual Studio, WinForms, Microsoft Visual Studio Code, Eclipse, Notepad++, Replit, Pycharm, Webstorm, CLion, DataGrip,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4D01F9AB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</w:t>
            </w:r>
            <w:r w:rsidR="004469B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PowerPoint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48546A1" w:rsidR="009C6CA1" w:rsidRPr="0044061E" w:rsidRDefault="00000000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Educated in UML, Project Timetabling Techniques, the Software Development Lifecycle and the 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anifestos of common business Methodologies.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4081C9B0" w14:textId="398545F5" w:rsidR="00266802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42CD2C5F" w14:textId="2ACC3DEF" w:rsidR="009C6CA1" w:rsidRPr="0044061E" w:rsidRDefault="00000000" w:rsidP="0044061E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74F829A5" w14:textId="77777777" w:rsidR="0044061E" w:rsidRPr="0044061E" w:rsidRDefault="00000000" w:rsidP="0044061E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0975542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390614A3" w14:textId="77777777" w:rsidR="00BE3E3C" w:rsidRDefault="00BE3E3C" w:rsidP="0044061E">
            <w:pPr>
              <w:pStyle w:val="div"/>
              <w:spacing w:line="30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F626BDA" w14:textId="1F1D34FC" w:rsidR="0044061E" w:rsidRPr="0044061E" w:rsidRDefault="0044061E" w:rsidP="0044061E">
            <w:pPr>
              <w:pStyle w:val="div"/>
              <w:spacing w:line="30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DD08825" w14:textId="77777777" w:rsidR="0044061E" w:rsidRPr="0044061E" w:rsidRDefault="0044061E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lastRenderedPageBreak/>
              <w:t> </w:t>
            </w: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179A5725" w14:textId="0D56310A" w:rsidR="006E5F3D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6E5F3D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–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780F59" w14:textId="6FCC9C70" w:rsidR="009C6CA1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17D6BE0F" w14:textId="4AA6942A" w:rsidR="007831ED" w:rsidRPr="007831ED" w:rsidRDefault="007831ED" w:rsidP="007831ED">
            <w:pPr>
              <w:pStyle w:val="divdocumentulli"/>
              <w:spacing w:before="200"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18"/>
                <w:szCs w:val="18"/>
              </w:rPr>
              <w:t xml:space="preserve">For this, </w:t>
            </w:r>
            <w:r w:rsidRPr="007831ED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18"/>
                <w:szCs w:val="18"/>
              </w:rPr>
              <w:t>I achieved an Award for Excellence in my A-Levels.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37A77A2D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2F06E23F" w14:textId="77777777" w:rsidR="009C6CA1" w:rsidRPr="0044061E" w:rsidRDefault="00000000">
            <w:pPr>
              <w:pStyle w:val="p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Additional AS Level:</w:t>
            </w:r>
          </w:p>
          <w:p w14:paraId="5DD00426" w14:textId="333157CE" w:rsidR="009C6CA1" w:rsidRPr="00EC7F00" w:rsidRDefault="00000000" w:rsidP="00EC7F00">
            <w:pPr>
              <w:pStyle w:val="divdocumentulli"/>
              <w:numPr>
                <w:ilvl w:val="0"/>
                <w:numId w:val="3"/>
              </w:numPr>
              <w:spacing w:before="200"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French (C)</w:t>
            </w:r>
          </w:p>
          <w:p w14:paraId="6C99A2C5" w14:textId="4C40B960" w:rsidR="009C6CA1" w:rsidRPr="0044061E" w:rsidRDefault="00000000" w:rsidP="007831ED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0EAF2289" w14:textId="77777777" w:rsidR="006E5F3D" w:rsidRDefault="00000000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</w:p>
          <w:p w14:paraId="390A79C7" w14:textId="6BE36BE5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400D7B0F" w14:textId="77777777" w:rsidR="00D202DE" w:rsidRPr="0044061E" w:rsidRDefault="00D202DE" w:rsidP="00D202D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6036BDF2" w14:textId="77777777" w:rsidR="00D202DE" w:rsidRPr="0044061E" w:rsidRDefault="00D202DE" w:rsidP="00D202D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D1DFE80" w14:textId="0B562A86" w:rsidR="00D202DE" w:rsidRDefault="00D202DE" w:rsidP="00D202D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Self-Learn</w:t>
            </w:r>
            <w:r w:rsidR="00AD6C73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ED SKILLS</w:t>
            </w:r>
          </w:p>
          <w:p w14:paraId="0452139D" w14:textId="29C3F577" w:rsidR="0085304A" w:rsidRPr="0085304A" w:rsidRDefault="0085304A" w:rsidP="0085304A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Online Learning Resources: I am a committed user of CodeSignal, HackTheBox, LeetCode and HackerRank.</w:t>
            </w:r>
          </w:p>
          <w:p w14:paraId="17AF54C9" w14:textId="48FBF0CF" w:rsidR="0044061E" w:rsidRDefault="00AD6C73" w:rsidP="0044061E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Coding Language Literate – Over holidays and breaks, I have dedicated hours to learning coding languages, above and beyond my school work. I can quickly adapt to new languages and coding situations.</w:t>
            </w:r>
          </w:p>
          <w:p w14:paraId="5FE9EA3E" w14:textId="3591646E" w:rsidR="00AD6C73" w:rsidRDefault="00AD6C73" w:rsidP="0044061E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Public Speaking – I have gained the skills to speak in front of a crowd, allowing me to overcome any fear while cooperating in groups, making me a better team member.</w:t>
            </w:r>
            <w:r w:rsidR="00192F14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 I am also very fond of this skill, as I can confidently ask questions to sate my curiosity and need to grow.</w:t>
            </w:r>
          </w:p>
          <w:p w14:paraId="26F5B297" w14:textId="0A68B664" w:rsidR="00AD6C73" w:rsidRDefault="00AD6C73" w:rsidP="0044061E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Group Development – I have participated and thrived in many Hackathons and CTF events, including the Sustainable Development Hackathons and QCS Hackathons of 2023 and 2024. I have also cooperated with friends to develop creative solutions.</w:t>
            </w:r>
          </w:p>
          <w:p w14:paraId="6AC4A093" w14:textId="2B1C5221" w:rsidR="00AD6C73" w:rsidRPr="00EC7F00" w:rsidRDefault="00EC7F00" w:rsidP="0085304A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F75198" wp14:editId="245692B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1823720</wp:posOffset>
                      </wp:positionV>
                      <wp:extent cx="1113790" cy="372745"/>
                      <wp:effectExtent l="0" t="0" r="3175" b="1270"/>
                      <wp:wrapNone/>
                      <wp:docPr id="13373600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A0E476" w14:textId="77777777" w:rsidR="001A3954" w:rsidRPr="00A73745" w:rsidRDefault="001A3954" w:rsidP="001A3954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75198" id="Text Box 2" o:spid="_x0000_s1027" type="#_x0000_t202" style="position:absolute;left:0;text-align:left;margin-left:-5.85pt;margin-top:143.6pt;width:87.7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" filled="f" stroked="f">
                      <v:textbox>
                        <w:txbxContent>
                          <w:p w14:paraId="3AA0E476" w14:textId="77777777" w:rsidR="001A3954" w:rsidRPr="00A73745" w:rsidRDefault="001A3954" w:rsidP="001A3954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2F14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Escaping</w:t>
            </w:r>
            <w:r w:rsidR="00BB55AB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my Comfort Zone – </w:t>
            </w:r>
            <w:r w:rsidR="00192F14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In many of my personal coding projects (E.g. ‘ChristmasBreakPlatformer’), I have stepped out of my depth, trying to understand and further develop projects using huge libraries, totally overhauling the languages I thought I knew. This forced me to learn and adapt alongside my co-workers, on top of simply developing.</w:t>
            </w:r>
          </w:p>
          <w:p w14:paraId="7B35660A" w14:textId="221EF3B9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7778F04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583C0D8" w14:textId="5A47F083" w:rsidR="003D0801" w:rsidRDefault="00000000" w:rsidP="00EC7F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192F14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</w:t>
            </w:r>
            <w:r w:rsidRP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ws and the dangers of explicit content.</w:t>
            </w:r>
          </w:p>
          <w:p w14:paraId="5786C4BE" w14:textId="77777777" w:rsidR="00EC7F00" w:rsidRPr="00EC7F00" w:rsidRDefault="00EC7F00" w:rsidP="00EC7F00">
            <w:pPr>
              <w:pStyle w:val="divdocumentulli"/>
              <w:spacing w:line="280" w:lineRule="atLeast"/>
              <w:ind w:left="16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6033F341" w14:textId="77777777" w:rsidR="00EC7F00" w:rsidRPr="0044061E" w:rsidRDefault="00EC7F00" w:rsidP="00EC7F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Aspirations</w:t>
            </w:r>
          </w:p>
          <w:p w14:paraId="4407FADA" w14:textId="77777777" w:rsidR="00EC7F00" w:rsidRDefault="00EC7F00" w:rsidP="00EC7F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To put my skill-set to use in the world of work.</w:t>
            </w:r>
          </w:p>
          <w:p w14:paraId="012F48CD" w14:textId="77777777" w:rsidR="00EC7F00" w:rsidRDefault="00EC7F00" w:rsidP="00EC7F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To gain hands-on experience and build my soft and technical skills.</w:t>
            </w:r>
          </w:p>
          <w:p w14:paraId="0E089E84" w14:textId="77777777" w:rsidR="00EC7F00" w:rsidRDefault="00EC7F00" w:rsidP="00EC7F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To progress my field and give back to others around me.</w:t>
            </w:r>
          </w:p>
          <w:p w14:paraId="2B791C00" w14:textId="0552D420" w:rsidR="00EC7F00" w:rsidRPr="00EC7F00" w:rsidRDefault="00EC7F00" w:rsidP="00EC7F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To further my career journey.</w:t>
            </w:r>
          </w:p>
          <w:p w14:paraId="02BBAB43" w14:textId="77777777" w:rsidR="003D0801" w:rsidRPr="0044061E" w:rsidRDefault="003D0801" w:rsidP="003D080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4A5E4AE" w14:textId="77777777" w:rsidR="003D0801" w:rsidRPr="0044061E" w:rsidRDefault="003D0801" w:rsidP="003D0801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23FC1DF0" w14:textId="2B66B682" w:rsidR="003D0801" w:rsidRPr="003D0801" w:rsidRDefault="003D0801" w:rsidP="003D0801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Interests</w:t>
            </w:r>
          </w:p>
          <w:p w14:paraId="4D8846B1" w14:textId="501061AD" w:rsidR="003D0801" w:rsidRDefault="003D0801" w:rsidP="003D0801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Performing Poetry and Screenplay</w:t>
            </w:r>
            <w:r w:rsid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.</w:t>
            </w:r>
          </w:p>
          <w:p w14:paraId="677436AE" w14:textId="15306B22" w:rsidR="003D0801" w:rsidRDefault="003D0801" w:rsidP="003D0801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Electric guitar</w:t>
            </w:r>
            <w:r w:rsid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(progressive metal).</w:t>
            </w:r>
          </w:p>
          <w:p w14:paraId="3CDF1949" w14:textId="3EB72DF2" w:rsidR="003D0801" w:rsidRPr="003D0801" w:rsidRDefault="003D0801" w:rsidP="003D0801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Kayaking, Canoeing</w:t>
            </w:r>
            <w:r w:rsid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in lakes and rivers.</w:t>
            </w:r>
          </w:p>
          <w:p w14:paraId="4FE1CBB4" w14:textId="1F801572" w:rsidR="003D0801" w:rsidRPr="003D0801" w:rsidRDefault="003D0801" w:rsidP="003D0801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Messing with Generative and Deep Learning AI</w:t>
            </w:r>
            <w:r w:rsid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.</w:t>
            </w:r>
          </w:p>
          <w:p w14:paraId="4933485A" w14:textId="0FC389F6" w:rsidR="003D0801" w:rsidRDefault="003D0801" w:rsidP="003D0801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Scripting small programs for personal use</w:t>
            </w:r>
            <w:r w:rsid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.</w:t>
            </w:r>
          </w:p>
          <w:p w14:paraId="39B4127C" w14:textId="5B906A26" w:rsidR="003D0801" w:rsidRPr="003D0801" w:rsidRDefault="003D0801" w:rsidP="003D0801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Snooker/Pool</w:t>
            </w:r>
            <w:r w:rsid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.</w:t>
            </w:r>
          </w:p>
          <w:p w14:paraId="398A00F6" w14:textId="4A3A83D6" w:rsidR="003D0801" w:rsidRDefault="003D0801" w:rsidP="003D0801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Video Games</w:t>
            </w:r>
            <w:r w:rsidR="00EC7F00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.</w:t>
            </w:r>
          </w:p>
          <w:p w14:paraId="13FD2C66" w14:textId="463DD798" w:rsidR="00EC7F00" w:rsidRDefault="00EC7F00" w:rsidP="00EC7F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Reading French Novels.</w:t>
            </w:r>
          </w:p>
          <w:p w14:paraId="729CFE86" w14:textId="77777777" w:rsidR="00EC7F00" w:rsidRPr="0044061E" w:rsidRDefault="00EC7F00" w:rsidP="00EC7F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6735B9EC" w14:textId="77777777" w:rsidR="00EC7F00" w:rsidRPr="00EC7F00" w:rsidRDefault="00EC7F00" w:rsidP="00EC7F00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5EF8490A" w14:textId="77777777" w:rsidR="00EC7F00" w:rsidRPr="0044061E" w:rsidRDefault="00EC7F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9A24AA7" w14:textId="73BD9017" w:rsidR="006E5F3D" w:rsidRDefault="00000000">
            <w:pPr>
              <w:pStyle w:val="p"/>
              <w:spacing w:line="280" w:lineRule="atLeast"/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Academic Reference </w:t>
            </w:r>
            <w:r w:rsidR="006E5F3D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–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38336D4B" w14:textId="6AE04ACB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2C1248B4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7B281351" w14:textId="132A6F20" w:rsidR="009C6CA1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3A536393" w14:textId="77777777" w:rsidR="00EC7F00" w:rsidRPr="0044061E" w:rsidRDefault="00EC7F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5ABA030D" w14:textId="7A545499" w:rsidR="006E5F3D" w:rsidRDefault="00000000">
            <w:pPr>
              <w:pStyle w:val="p"/>
              <w:spacing w:line="280" w:lineRule="atLeast"/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Personal Reference </w:t>
            </w:r>
            <w:r w:rsidR="006E5F3D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–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4B7A05AF" w14:textId="0BC7D605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Mr. Johnny </w:t>
            </w:r>
            <w:r w:rsidR="006E5F3D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Hawthorne</w:t>
            </w:r>
          </w:p>
          <w:p w14:paraId="2338DCC6" w14:textId="4CBAEA3B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Relevant Shift Leader, Lead </w:t>
            </w:r>
            <w:r w:rsidR="00185CA5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Shift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Mechanic</w:t>
            </w:r>
          </w:p>
          <w:p w14:paraId="577A555F" w14:textId="29A914EC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BCE9839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FB2950E" w:rsidR="009C6CA1" w:rsidRPr="0044061E" w:rsidRDefault="00EC7F00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39BEC81D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289560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59755A9C" w:rsidR="00A73745" w:rsidRPr="00A73745" w:rsidRDefault="001A3954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3</w:t>
                                  </w:r>
                                  <w:r w:rsid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 | </w:t>
                                  </w:r>
                                  <w:r w:rsidR="00A73745"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 w:rsid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_x0000_s1028" type="#_x0000_t202" style="position:absolute;margin-left:-14.3pt;margin-top:22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" filled="f" stroked="f">
                      <v:textbox>
                        <w:txbxContent>
                          <w:p w14:paraId="6B4B1D6A" w14:textId="59755A9C" w:rsidR="00A73745" w:rsidRPr="00A73745" w:rsidRDefault="001A3954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3</w:t>
                            </w:r>
                            <w:r w:rsid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| </w:t>
                            </w:r>
                            <w:r w:rsidR="00A73745"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 w:rsid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90513B0" w14:textId="2D3F10D9" w:rsidR="009C6CA1" w:rsidRPr="00BB55AB" w:rsidRDefault="00000000" w:rsidP="00BB55AB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56D0A085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</w:p>
          <w:p w14:paraId="0C564DDB" w14:textId="77777777" w:rsidR="00BB55AB" w:rsidRDefault="00AD6C73" w:rsidP="0044061E">
            <w:pPr>
              <w:pStyle w:val="divdocumentulli"/>
              <w:spacing w:line="280" w:lineRule="atLeast"/>
              <w:ind w:left="8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Determined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honest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programmer, currently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in my second year of study of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Computer Science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Queen’s University Belfast</w:t>
            </w:r>
            <w:r w:rsidR="002D27EC" w:rsidRP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71223F38" w14:textId="42BA9E43" w:rsidR="00A8246C" w:rsidRDefault="002D27EC" w:rsidP="0044061E">
            <w:pPr>
              <w:pStyle w:val="divdocumentulli"/>
              <w:spacing w:line="280" w:lineRule="atLeast"/>
              <w:ind w:left="8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</w:p>
          <w:p w14:paraId="209FE0AF" w14:textId="65C6E000" w:rsidR="00A8246C" w:rsidRDefault="00AD6C73" w:rsidP="0044061E">
            <w:pPr>
              <w:pStyle w:val="divdocumentulli"/>
              <w:spacing w:line="280" w:lineRule="atLeast"/>
              <w:ind w:left="8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For three years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I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have been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giving presentations and talks in  secondary schools</w:t>
            </w:r>
            <w:r w:rsid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, universities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computing events</w:t>
            </w:r>
            <w:r w:rsid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Belfast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representing CyberFirst and ChildNet, </w:t>
            </w:r>
            <w:r w:rsidR="00BB55A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now </w:t>
            </w:r>
            <w:r w:rsidR="002D27E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partnered with Queen’s University Belfast. </w:t>
            </w:r>
            <w:r w:rsidR="00BB55A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am passionate to impact and inspire the future generation of computer scientists.</w:t>
            </w:r>
          </w:p>
          <w:p w14:paraId="142505A3" w14:textId="77777777" w:rsidR="00BB55AB" w:rsidRDefault="00BB55AB" w:rsidP="0044061E">
            <w:pPr>
              <w:pStyle w:val="divdocumentulli"/>
              <w:spacing w:line="280" w:lineRule="atLeast"/>
              <w:ind w:left="8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7A988C6B" w14:textId="6386EE3B" w:rsidR="00A8246C" w:rsidRDefault="002D27EC" w:rsidP="0044061E">
            <w:pPr>
              <w:pStyle w:val="divdocumentulli"/>
              <w:spacing w:line="280" w:lineRule="atLeast"/>
              <w:ind w:left="8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 have </w:t>
            </w:r>
            <w:r w:rsid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also participated in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many </w:t>
            </w:r>
            <w:r w:rsid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events, meetings and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challenges to get</w:t>
            </w:r>
            <w:r w:rsid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further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D202DE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immersed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into computing in Belfast</w:t>
            </w:r>
            <w:r w:rsid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such as </w:t>
            </w:r>
            <w:r w:rsidR="00D202DE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Kainos Lunch and Learn, and </w:t>
            </w:r>
            <w:r w:rsid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the Kainos CodeCamps.</w:t>
            </w:r>
            <w:r w:rsidR="00192F14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these, I have been able to build my awareness alongside my skills of coding, teamwork, confidence and networking.</w:t>
            </w:r>
          </w:p>
          <w:p w14:paraId="5C289955" w14:textId="77777777" w:rsidR="00BB55AB" w:rsidRDefault="00BB55AB" w:rsidP="0044061E">
            <w:pPr>
              <w:pStyle w:val="divdocumentulli"/>
              <w:spacing w:line="280" w:lineRule="atLeast"/>
              <w:ind w:left="8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3D9D9EA" w14:textId="1A16B128" w:rsidR="002D27EC" w:rsidRDefault="00A8246C" w:rsidP="00A8246C">
            <w:pPr>
              <w:pStyle w:val="divdocumentulli"/>
              <w:spacing w:line="280" w:lineRule="atLeast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am a strong co-operator,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both casually and in group Hackathons to build creative and exciting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projects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every one an attempt 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to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further 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skills,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my field and</w:t>
            </w:r>
            <w:r w:rsidR="00720C9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to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give back to </w:t>
            </w:r>
            <w:r w:rsidRPr="00A8246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the world around me.</w:t>
            </w:r>
          </w:p>
          <w:p w14:paraId="1B26672C" w14:textId="77777777" w:rsidR="00A8246C" w:rsidRPr="00A8246C" w:rsidRDefault="00A8246C" w:rsidP="00A8246C">
            <w:pPr>
              <w:pStyle w:val="divdocumentulli"/>
              <w:spacing w:line="280" w:lineRule="atLeast"/>
              <w:rPr>
                <w:rFonts w:eastAsia="Blinker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5BA598BA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7EBEA6B6" w14:textId="77777777" w:rsidR="009C6CA1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Effectively operate heavy machinery, which included identifying, planning and solving the plethora of errors the million-pound machines may experience.</w:t>
            </w:r>
          </w:p>
          <w:p w14:paraId="62A9D5A2" w14:textId="77777777" w:rsidR="00D202DE" w:rsidRPr="0044061E" w:rsidRDefault="00D202DE" w:rsidP="00D202DE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</w:t>
            </w: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i</w:t>
            </w: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01/2024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01/2024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8758E0E" w14:textId="77777777" w:rsidR="00D202DE" w:rsidRPr="0044061E" w:rsidRDefault="00D202DE" w:rsidP="00D202DE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Kainos </w:t>
            </w: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–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Belfast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, Co. Antrim</w:t>
            </w:r>
          </w:p>
          <w:p w14:paraId="40D77FA2" w14:textId="77777777" w:rsidR="00D202DE" w:rsidRPr="0044061E" w:rsidRDefault="00D202DE" w:rsidP="00D202DE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</w:p>
          <w:p w14:paraId="4FEA180F" w14:textId="5C3A87ED" w:rsidR="00D202DE" w:rsidRPr="00D202DE" w:rsidRDefault="00D202DE" w:rsidP="00D202DE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1FBA50DC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Allstate NI </w:t>
            </w:r>
            <w:r w:rsidR="006E5F3D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–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Belfast</w:t>
            </w:r>
            <w:r w:rsidR="006E5F3D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, Co. Antrim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77777777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</w:p>
          <w:p w14:paraId="7CACC323" w14:textId="77777777" w:rsidR="00BB55AB" w:rsidRDefault="00BB55AB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</w:pPr>
          </w:p>
          <w:p w14:paraId="4444C775" w14:textId="77777777" w:rsidR="00BB55AB" w:rsidRDefault="00BB55AB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</w:pPr>
          </w:p>
          <w:p w14:paraId="7400487E" w14:textId="12AAF9FB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lastRenderedPageBreak/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757A7639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gaining tips,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tricks and valuable guidance from seasoned workers.</w:t>
            </w:r>
          </w:p>
          <w:p w14:paraId="50751A33" w14:textId="547EF29A" w:rsidR="00A8246C" w:rsidRPr="00EC7F00" w:rsidRDefault="00000000" w:rsidP="00BB55AB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02EE119E" w14:textId="77777777" w:rsidR="00A8246C" w:rsidRPr="00C422CA" w:rsidRDefault="00A8246C" w:rsidP="00A8246C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C94158A" w14:textId="7C02E08E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</w:p>
          <w:p w14:paraId="580B4F8F" w14:textId="77777777" w:rsidR="009C6CA1" w:rsidRPr="00EC7F00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000000" w:themeColor="text1"/>
                <w:sz w:val="20"/>
                <w:szCs w:val="20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Computer Science Challenges Module</w:t>
            </w:r>
          </w:p>
          <w:p w14:paraId="66653B2D" w14:textId="4A30235F" w:rsidR="00B826A4" w:rsidRPr="00B826A4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'ParameterisedVectorGraphicFaces'</w:t>
            </w:r>
            <w:r w:rsidR="00B826A4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B826A4"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7A4B52CF" w14:textId="77777777" w:rsidR="009C6CA1" w:rsidRPr="00EC7F00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from the original image via Generative AI.</w:t>
            </w:r>
          </w:p>
          <w:p w14:paraId="36B4BCAC" w14:textId="7AE0F467" w:rsidR="009C6CA1" w:rsidRPr="00EC7F00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EB6D47F" w14:textId="77777777" w:rsidR="009C6CA1" w:rsidRPr="00EC7F00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EC7F00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EC7F00" w:rsidRDefault="00000000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Software Systems Development A-Level (Year 2)</w:t>
            </w:r>
          </w:p>
          <w:p w14:paraId="5EB3BA06" w14:textId="70F5221A" w:rsidR="00B826A4" w:rsidRPr="00B826A4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'SimpsonsDatabase'</w:t>
            </w:r>
            <w:r w:rsidR="00B826A4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B826A4"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56A49598" w14:textId="77777777" w:rsidR="009C6CA1" w:rsidRPr="00EC7F00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visual frontend program for use by either employee or customer actors. Exhibits robust total control over a large Database of products, manufacturers, customers and orders. Exhibits many quality of life features for both actors.</w:t>
            </w:r>
          </w:p>
          <w:p w14:paraId="030BDB3D" w14:textId="77777777" w:rsidR="009C6CA1" w:rsidRPr="00EC7F00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</w:p>
          <w:p w14:paraId="78E65FAA" w14:textId="77777777" w:rsidR="009C6CA1" w:rsidRPr="00EC7F00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</w:p>
          <w:p w14:paraId="38F0F8EB" w14:textId="5CB9BD83" w:rsidR="009C6CA1" w:rsidRPr="00EC7F00" w:rsidRDefault="00B826A4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C#  and SQLServer (via official plugin) in Microsoft Visual Studio ’22.</w:t>
            </w:r>
          </w:p>
          <w:p w14:paraId="0F8A1907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FEEEA39" w14:textId="77777777" w:rsidR="009C6CA1" w:rsidRPr="00EC7F00" w:rsidRDefault="00000000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Databases Module</w:t>
            </w:r>
          </w:p>
          <w:p w14:paraId="1002DCFD" w14:textId="7B850D4A" w:rsidR="00B826A4" w:rsidRPr="00B826A4" w:rsidRDefault="00F8163D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‘MockUniDB’</w:t>
            </w:r>
            <w:r w:rsidR="00B826A4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B826A4"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73707E00" w14:textId="77777777" w:rsidR="00B826A4" w:rsidRPr="00EC7F00" w:rsidRDefault="00B826A4" w:rsidP="00B826A4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</w:p>
          <w:p w14:paraId="3D9EB74B" w14:textId="77777777" w:rsidR="00B826A4" w:rsidRPr="00EC7F00" w:rsidRDefault="00B826A4" w:rsidP="00B826A4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0958CD29" w14:textId="26CAF256" w:rsidR="009C6CA1" w:rsidRPr="00EC7F00" w:rsidRDefault="00B826A4" w:rsidP="00B826A4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in Eclipse  and My SQL in PHPMyAdmin.</w:t>
            </w:r>
          </w:p>
          <w:p w14:paraId="1B93D829" w14:textId="77777777" w:rsidR="00B826A4" w:rsidRDefault="00B826A4" w:rsidP="00B826A4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EC35172" w14:textId="3D743B1F" w:rsidR="009C6CA1" w:rsidRPr="00EC7F00" w:rsidRDefault="00000000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Software Systems Development A-Level (Year 1)</w:t>
            </w:r>
          </w:p>
          <w:p w14:paraId="374F50D6" w14:textId="6DB5600C" w:rsidR="00B826A4" w:rsidRPr="00B826A4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'HeroQuest</w:t>
            </w:r>
            <w:r w:rsidR="00F8163D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Original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="00B826A4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B826A4"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60295AA8" w14:textId="2D200551" w:rsidR="009C6CA1" w:rsidRPr="00EC7F00" w:rsidRDefault="00000000" w:rsidP="00B826A4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 w:rsidR="00B826A4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n entire port of the dungeon crawler board game created by GamesWorkshop. </w:t>
            </w:r>
          </w:p>
          <w:p w14:paraId="73B0ADD7" w14:textId="3DC9FC42" w:rsidR="00B826A4" w:rsidRPr="00EC7F00" w:rsidRDefault="00B826A4" w:rsidP="00B826A4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a user creation and login functionalities.</w:t>
            </w:r>
          </w:p>
          <w:p w14:paraId="6BE53344" w14:textId="4BA7ACDA" w:rsidR="00B826A4" w:rsidRPr="00EC7F00" w:rsidRDefault="00B826A4" w:rsidP="00B826A4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Boasts a styled, visual GUI using Windows Forms.</w:t>
            </w:r>
          </w:p>
          <w:p w14:paraId="418D0137" w14:textId="32B1F17B" w:rsidR="00B826A4" w:rsidRPr="00EC7F00" w:rsidRDefault="00B826A4" w:rsidP="00B826A4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Includes heavy documentation of: User Guide, Development Diary, UML, Class and Form Planning Diagrams.</w:t>
            </w:r>
          </w:p>
          <w:p w14:paraId="22128FBF" w14:textId="5C92BB2F" w:rsidR="00BB55AB" w:rsidRPr="00EC7F00" w:rsidRDefault="00000000" w:rsidP="00BB55A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</w:t>
            </w:r>
            <w:r w:rsidR="00B826A4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C# 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B826A4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Windows Forms 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 </w:t>
            </w:r>
            <w:r w:rsidR="00B826A4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Microsoft Visual Studio ‘ 22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B826A4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2169CF1" w14:textId="77777777" w:rsidR="00511ADE" w:rsidRPr="00EC7F00" w:rsidRDefault="00511ADE" w:rsidP="00511ADE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4CDEB64" w14:textId="77777777" w:rsid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D962AD7" w14:textId="77777777" w:rsidR="00EC7F00" w:rsidRPr="0044061E" w:rsidRDefault="00EC7F00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6D7C1E59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3D7E886D" w:rsidR="009C6CA1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</w:p>
          <w:p w14:paraId="767152D9" w14:textId="2DF4696F" w:rsidR="00511ADE" w:rsidRDefault="00511ADE" w:rsidP="00511ADE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‘SustainabilityHackathon2024’ - Group</w:t>
            </w:r>
          </w:p>
          <w:p w14:paraId="748451A7" w14:textId="18AB91EF" w:rsidR="00511ADE" w:rsidRDefault="00511ADE" w:rsidP="00511ADE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 and Arpit Kumar-Sahoo.</w:t>
            </w:r>
          </w:p>
          <w:p w14:paraId="067A046A" w14:textId="77777777" w:rsidR="00511ADE" w:rsidRPr="00EC7F00" w:rsidRDefault="00511ADE" w:rsidP="00511ADE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5E584D9A" w14:textId="34A29D1A" w:rsidR="00511ADE" w:rsidRPr="00EC7F00" w:rsidRDefault="00511ADE" w:rsidP="00511ADE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Involved use of  filtering data from  large datasets and creation of interactive maps using dynamic webapps. These were used to sell our point through videos and documentation.</w:t>
            </w:r>
          </w:p>
          <w:p w14:paraId="4FE43355" w14:textId="120806B1" w:rsidR="00511ADE" w:rsidRPr="00EC7F00" w:rsidRDefault="00511ADE" w:rsidP="00511ADE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Created in a team with use of OpenDataNI's datasets and Generative AI. </w:t>
            </w:r>
          </w:p>
          <w:p w14:paraId="713FE8A3" w14:textId="700A0CC9" w:rsidR="00511ADE" w:rsidRPr="00EC7F00" w:rsidRDefault="00511ADE" w:rsidP="00511ADE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 Python in Pycharm, and OpenAI’s ChatGPT-4o model.</w:t>
            </w:r>
          </w:p>
          <w:p w14:paraId="0DB50719" w14:textId="77777777" w:rsidR="00511ADE" w:rsidRPr="00511ADE" w:rsidRDefault="00511ADE" w:rsidP="00511ADE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CDB0CD6" w14:textId="147D8BF6" w:rsidR="00511ADE" w:rsidRDefault="00000000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'ChristmasBreakPlatformer' </w:t>
            </w:r>
            <w:r w:rsidR="00511AD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- Group</w:t>
            </w:r>
          </w:p>
          <w:p w14:paraId="3A031797" w14:textId="68AD3626" w:rsidR="00CB7674" w:rsidRDefault="00000000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4CFE448A" w14:textId="605D5F65" w:rsidR="009C6CA1" w:rsidRPr="00EC7F00" w:rsidRDefault="00000000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fun attempt at trying to extend our knowledge of Java with jgl, a Java wrapper for OpenGL that provides cross-platform access to OpenGL using the JOGL Java library. </w:t>
            </w:r>
            <w:r w:rsidR="00A73745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goal was to try to make a platforming game, but it was eventually downsized to simple window manipulation and drawing.</w:t>
            </w:r>
          </w:p>
          <w:p w14:paraId="519830CF" w14:textId="77777777" w:rsidR="009C6CA1" w:rsidRPr="00EC7F00" w:rsidRDefault="00000000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This project did not achieve our shared goal, but still useful, as we learned to wrangle large libraries and extensions to java; through group experimentation, pair programming and reading documentation.</w:t>
            </w:r>
          </w:p>
          <w:p w14:paraId="404569C1" w14:textId="0630F730" w:rsidR="009C6CA1" w:rsidRPr="00EC7F00" w:rsidRDefault="00000000" w:rsidP="0044061E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Visual Studio Code.</w:t>
            </w:r>
          </w:p>
          <w:p w14:paraId="5CA7D971" w14:textId="77777777" w:rsidR="0085304A" w:rsidRDefault="0085304A" w:rsidP="0085304A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87CB8D2" w14:textId="6B6B3376" w:rsidR="00511ADE" w:rsidRDefault="00F8163D" w:rsidP="00F8163D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‘BasicBatchRenamer’</w:t>
            </w:r>
            <w:r w:rsidR="00511AD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 - Group</w:t>
            </w:r>
          </w:p>
          <w:p w14:paraId="45D03ADB" w14:textId="5774D754" w:rsidR="00F8163D" w:rsidRDefault="00F8163D" w:rsidP="00F8163D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with Caleb Hair </w:t>
            </w:r>
          </w:p>
          <w:p w14:paraId="606EAE7C" w14:textId="08DF1104" w:rsidR="00F8163D" w:rsidRPr="00EC7F00" w:rsidRDefault="00F8163D" w:rsidP="00F8163D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fun attempt at trying to extend our knowledge of Java with jgl, a Java wrapper for OpenGL that provides cross-platform access to OpenGL using the JOGL Java library.  Our goal was to try to make a platforming game, but it was eventually downsized to simple window manipulation and drawing functions.</w:t>
            </w:r>
          </w:p>
          <w:p w14:paraId="1128BD77" w14:textId="77777777" w:rsidR="00F8163D" w:rsidRPr="00EC7F00" w:rsidRDefault="00F8163D" w:rsidP="00F8163D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This project did not achieve our shared goal, but still useful, as we learned to wrangle large libraries and extensions to java; through group experimentation, pair programming and reading documentation.</w:t>
            </w:r>
          </w:p>
          <w:p w14:paraId="06A4F67F" w14:textId="1154B1D9" w:rsidR="00F8163D" w:rsidRPr="00EC7F00" w:rsidRDefault="00F8163D" w:rsidP="0085304A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Python 3.0 in Pycharm.</w:t>
            </w:r>
          </w:p>
          <w:p w14:paraId="29077683" w14:textId="77777777" w:rsidR="00F8163D" w:rsidRDefault="00F8163D" w:rsidP="0085304A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FC5BFAD" w14:textId="68418AD5" w:rsidR="0085304A" w:rsidRDefault="0085304A" w:rsidP="0085304A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‘HeroQuestUpdated’ </w:t>
            </w:r>
            <w:r w:rsidR="00B826A4"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- Solo</w:t>
            </w:r>
          </w:p>
          <w:p w14:paraId="65643652" w14:textId="59045676" w:rsidR="000006A7" w:rsidRPr="00EC7F00" w:rsidRDefault="000006A7" w:rsidP="000006A7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 updated version of ‘HeroQuestGame’ that I worked on in my free time, to not lose my C# skills. </w:t>
            </w:r>
          </w:p>
          <w:p w14:paraId="3973AC91" w14:textId="2DBFF2BC" w:rsidR="000006A7" w:rsidRPr="00EC7F00" w:rsidRDefault="000006A7" w:rsidP="000006A7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 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replaced all uses of Windows Forms with WPF, to improve the responsiveness and style of the UI.</w:t>
            </w:r>
          </w:p>
          <w:p w14:paraId="1A8029B7" w14:textId="77777777" w:rsidR="000006A7" w:rsidRPr="00EC7F00" w:rsidRDefault="000006A7" w:rsidP="000006A7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techniques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I optimised 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code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further and removed a few small bugs 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that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 missed</w:t>
            </w:r>
            <w:r w:rsidR="00F8163D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before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2FC24EB4" w14:textId="03AB29B5" w:rsidR="00F8163D" w:rsidRPr="00EC7F00" w:rsidRDefault="00F8163D" w:rsidP="00F8163D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74A255E0" w14:textId="0D527867" w:rsidR="00F8163D" w:rsidRDefault="00F8163D" w:rsidP="00F8163D">
            <w:pPr>
              <w:pStyle w:val="divdocumentulli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</w:p>
          <w:p w14:paraId="12C56970" w14:textId="7EC5AC49" w:rsidR="00F8163D" w:rsidRDefault="00F8163D" w:rsidP="00F8163D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‘SimpsonsDownVersion’</w:t>
            </w:r>
            <w:r w:rsidR="00B826A4"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- Solo</w:t>
            </w:r>
          </w:p>
          <w:p w14:paraId="2B53304A" w14:textId="143E04CC" w:rsidR="00F8163D" w:rsidRPr="00EC7F00" w:rsidRDefault="00F8163D" w:rsidP="00F8163D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em"/>
                <w:rFonts w:eastAsia="Blinker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An updated version of ‘'SimpsonsDatabaseManager'</w:t>
            </w:r>
            <w:r w:rsidRPr="00EC7F00">
              <w:rPr>
                <w:rStyle w:val="em"/>
                <w:rFonts w:eastAsia="Blinker"/>
              </w:rPr>
              <w:t xml:space="preserve">,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that I worked on shortly after publishing the first version.</w:t>
            </w:r>
          </w:p>
          <w:p w14:paraId="74131AD3" w14:textId="4BD0058D" w:rsidR="00F8163D" w:rsidRPr="00EC7F00" w:rsidRDefault="00F8163D" w:rsidP="00F8163D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em"/>
                <w:rFonts w:eastAsia="Blinker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This version differs from the rest as it uses a lower version of Microsoft .NET (Version 3.0 instead of 5.0).</w:t>
            </w:r>
          </w:p>
          <w:p w14:paraId="1167EE07" w14:textId="5B23F2B0" w:rsidR="00F8163D" w:rsidRPr="00EC7F00" w:rsidRDefault="00F8163D" w:rsidP="00F8163D">
            <w:pPr>
              <w:pStyle w:val="divdocumentulli"/>
              <w:numPr>
                <w:ilvl w:val="0"/>
                <w:numId w:val="1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em"/>
                <w:rFonts w:eastAsia="Blinker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 created this additional version after discovering that not all computers can run and support .NET 5.0.</w:t>
            </w:r>
          </w:p>
          <w:p w14:paraId="7AE7DBDE" w14:textId="180DB174" w:rsidR="002F57E1" w:rsidRPr="002F57E1" w:rsidRDefault="00F8163D" w:rsidP="002F57E1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3.0 and Windows Forms  in Microsoft Visual Studio ‘23.</w:t>
            </w:r>
          </w:p>
          <w:p w14:paraId="16BD13D2" w14:textId="77777777" w:rsidR="002F57E1" w:rsidRDefault="002F57E1" w:rsidP="002F57E1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32E402EA" w:rsidR="00F8163D" w:rsidRPr="002F57E1" w:rsidRDefault="00C92788" w:rsidP="002F57E1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393FE720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97F56372-80AF-482F-981C-64F757993C01}"/>
    <w:embedBold r:id="rId2" w:fontKey="{3C7E7E9F-B969-4FF0-A446-E13F32AA65F7}"/>
    <w:embedItalic r:id="rId3" w:fontKey="{1B58092D-6510-405A-A437-C3CA624072D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9FA77A1"/>
    <w:multiLevelType w:val="hybridMultilevel"/>
    <w:tmpl w:val="5DF2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61E04"/>
    <w:multiLevelType w:val="hybridMultilevel"/>
    <w:tmpl w:val="7356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5"/>
  </w:num>
  <w:num w:numId="16" w16cid:durableId="1628700878">
    <w:abstractNumId w:val="16"/>
  </w:num>
  <w:num w:numId="17" w16cid:durableId="5794113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006A7"/>
    <w:rsid w:val="0008785A"/>
    <w:rsid w:val="00185CA5"/>
    <w:rsid w:val="00192F14"/>
    <w:rsid w:val="001A3954"/>
    <w:rsid w:val="00266802"/>
    <w:rsid w:val="002D27EC"/>
    <w:rsid w:val="002F57E1"/>
    <w:rsid w:val="003D0801"/>
    <w:rsid w:val="00426A94"/>
    <w:rsid w:val="0044061E"/>
    <w:rsid w:val="004469BE"/>
    <w:rsid w:val="00511ADE"/>
    <w:rsid w:val="005432B3"/>
    <w:rsid w:val="00600EB0"/>
    <w:rsid w:val="006A5429"/>
    <w:rsid w:val="006D6593"/>
    <w:rsid w:val="006E5F3D"/>
    <w:rsid w:val="00720C90"/>
    <w:rsid w:val="007831ED"/>
    <w:rsid w:val="00824903"/>
    <w:rsid w:val="00851A25"/>
    <w:rsid w:val="0085304A"/>
    <w:rsid w:val="009C6CA1"/>
    <w:rsid w:val="00A22A75"/>
    <w:rsid w:val="00A73745"/>
    <w:rsid w:val="00A8246C"/>
    <w:rsid w:val="00AD6C73"/>
    <w:rsid w:val="00B826A4"/>
    <w:rsid w:val="00B87E3F"/>
    <w:rsid w:val="00BB55AB"/>
    <w:rsid w:val="00BE3E3C"/>
    <w:rsid w:val="00BF5010"/>
    <w:rsid w:val="00C422CA"/>
    <w:rsid w:val="00C92788"/>
    <w:rsid w:val="00CB7674"/>
    <w:rsid w:val="00D202DE"/>
    <w:rsid w:val="00D739E9"/>
    <w:rsid w:val="00E174D0"/>
    <w:rsid w:val="00EC7F00"/>
    <w:rsid w:val="00F42791"/>
    <w:rsid w:val="00F8163D"/>
    <w:rsid w:val="00F96FD6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12</cp:revision>
  <dcterms:created xsi:type="dcterms:W3CDTF">2024-10-14T19:40:00Z</dcterms:created>
  <dcterms:modified xsi:type="dcterms:W3CDTF">2024-10-16T22:46:00Z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