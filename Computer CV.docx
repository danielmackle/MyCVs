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67"/>
        <w:gridCol w:w="3513"/>
        <w:gridCol w:w="400"/>
        <w:gridCol w:w="400"/>
        <w:gridCol w:w="6326"/>
        <w:gridCol w:w="700"/>
      </w:tblGrid>
      <w:tr w:rsidR="009C6CA1" w:rsidRPr="0044061E" w14:paraId="75C11A00" w14:textId="77777777" w:rsidTr="0044061E">
        <w:trPr>
          <w:trHeight w:val="15998"/>
          <w:tblCellSpacing w:w="0" w:type="dxa"/>
        </w:trPr>
        <w:tc>
          <w:tcPr>
            <w:tcW w:w="567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600301F2" w14:textId="4F7E4898" w:rsidR="009C6CA1" w:rsidRPr="0044061E" w:rsidRDefault="00A22A75">
            <w:pPr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Fonts w:ascii="Blinker" w:eastAsia="Blinker" w:hAnsi="Blinker" w:cs="Blinker"/>
                <w:noProof/>
                <w:color w:val="FFFFFF"/>
                <w:sz w:val="336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7B6EBE5" wp14:editId="4F7B7D2F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10123805</wp:posOffset>
                      </wp:positionV>
                      <wp:extent cx="1113790" cy="372745"/>
                      <wp:effectExtent l="3175" t="0" r="0" b="3175"/>
                      <wp:wrapNone/>
                      <wp:docPr id="1584008879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3790" cy="37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FE230B" w14:textId="07C6FC93" w:rsidR="00A73745" w:rsidRPr="00A73745" w:rsidRDefault="00A73745" w:rsidP="00A73745">
                                  <w:pP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 xml:space="preserve">1 | </w:t>
                                  </w:r>
                                  <w:r w:rsidRPr="00A73745"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Da</w:t>
                                  </w: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niel Mackle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B6EBE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22pt;margin-top:797.15pt;width:87.7pt;height:2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" filled="f" stroked="f">
                      <v:textbox>
                        <w:txbxContent>
                          <w:p w14:paraId="13FE230B" w14:textId="07C6FC93" w:rsidR="00A73745" w:rsidRPr="00A73745" w:rsidRDefault="00A73745" w:rsidP="00A73745">
                            <w:pP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1 | </w:t>
                            </w:r>
                            <w:r w:rsidRPr="00A73745"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Da</w:t>
                            </w: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niel Mackle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13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6E6E993F" w14:textId="55A4A0E3" w:rsidR="009C6CA1" w:rsidRPr="0044061E" w:rsidRDefault="009C6CA1" w:rsidP="00BE3E3C">
            <w:pPr>
              <w:pStyle w:val="documentprflPicfield"/>
              <w:spacing w:line="280" w:lineRule="atLeast"/>
              <w:jc w:val="left"/>
              <w:rPr>
                <w:rStyle w:val="divdocumentdivsectiondivparagraphfirstparagraphparagraphpict"/>
                <w:rFonts w:ascii="Blinker" w:eastAsia="Blinker" w:hAnsi="Blinker" w:cs="Blinker"/>
                <w:vanish/>
                <w:color w:val="FFFFFF"/>
                <w:sz w:val="336"/>
                <w:szCs w:val="20"/>
              </w:rPr>
            </w:pPr>
          </w:p>
          <w:p w14:paraId="4824C4FC" w14:textId="77777777" w:rsidR="009C6CA1" w:rsidRPr="0044061E" w:rsidRDefault="000000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Contact</w:t>
            </w:r>
          </w:p>
          <w:p w14:paraId="45A5CBC4" w14:textId="77777777" w:rsidR="009C6CA1" w:rsidRPr="0044061E" w:rsidRDefault="00000000">
            <w:pPr>
              <w:pStyle w:val="titlepadding"/>
              <w:spacing w:line="60" w:lineRule="exact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tbl>
            <w:tblPr>
              <w:tblStyle w:val="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2880"/>
            </w:tblGrid>
            <w:tr w:rsidR="009C6CA1" w:rsidRPr="0044061E" w14:paraId="68B3FCD8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0486FE57" w14:textId="77777777" w:rsidR="009C6CA1" w:rsidRPr="0044061E" w:rsidRDefault="00000000">
                  <w:pPr>
                    <w:pStyle w:val="documentcell-smalldiv"/>
                    <w:spacing w:line="280" w:lineRule="atLeast"/>
                    <w:ind w:left="40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anchor distT="0" distB="0" distL="114300" distR="114300" simplePos="0" relativeHeight="251658240" behindDoc="0" locked="0" layoutInCell="1" allowOverlap="1" wp14:anchorId="45B45C9F" wp14:editId="412DCA52">
                        <wp:simplePos x="0" y="0"/>
                        <wp:positionH relativeFrom="column">
                          <wp:posOffset>22225</wp:posOffset>
                        </wp:positionH>
                        <wp:positionV relativeFrom="paragraph">
                          <wp:posOffset>114300</wp:posOffset>
                        </wp:positionV>
                        <wp:extent cx="114779" cy="152923"/>
                        <wp:effectExtent l="0" t="0" r="0" b="0"/>
                        <wp:wrapTopAndBottom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49D804CE" w14:textId="77777777" w:rsidR="009C6CA1" w:rsidRPr="0044061E" w:rsidRDefault="009C6CA1">
                  <w:pPr>
                    <w:pStyle w:val="documentcell-smallParagraph"/>
                    <w:pBdr>
                      <w:bottom w:val="none" w:sz="0" w:space="0" w:color="auto"/>
                    </w:pBdr>
                    <w:spacing w:line="14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1"/>
                      <w:szCs w:val="1"/>
                    </w:rPr>
                  </w:pP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7F3D2B53" w14:textId="77777777" w:rsidR="009C6CA1" w:rsidRPr="0044061E" w:rsidRDefault="00000000">
                  <w:pPr>
                    <w:pStyle w:val="documentzipsuffix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3 Cottage Avenue, Lurgan,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Co. Armagh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BT67 9NL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6CA1" w:rsidRPr="0044061E" w14:paraId="4B103E4B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5BF7E7AC" w14:textId="77777777" w:rsidR="009C6CA1" w:rsidRPr="0044061E" w:rsidRDefault="00000000">
                  <w:pPr>
                    <w:spacing w:line="280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72283E09" wp14:editId="0CE0C2A1">
                        <wp:extent cx="152832" cy="152923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507F9F54" w14:textId="77777777" w:rsidR="009C6CA1" w:rsidRPr="0044061E" w:rsidRDefault="00000000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+44 77526 77524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6CA1" w:rsidRPr="0044061E" w14:paraId="6F2411FB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4932A8D9" w14:textId="77777777" w:rsidR="009C6CA1" w:rsidRPr="0044061E" w:rsidRDefault="00000000">
                  <w:pPr>
                    <w:spacing w:line="280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25974892" wp14:editId="37C7D7B7">
                        <wp:extent cx="152832" cy="152923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784725C" w14:textId="77777777" w:rsidR="009C6CA1" w:rsidRPr="0044061E" w:rsidRDefault="00000000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danmackle04@qub.ac.uk</w:t>
                  </w:r>
                </w:p>
              </w:tc>
            </w:tr>
          </w:tbl>
          <w:p w14:paraId="55D2ACDD" w14:textId="77777777" w:rsidR="009C6CA1" w:rsidRPr="0044061E" w:rsidRDefault="009C6CA1">
            <w:pPr>
              <w:rPr>
                <w:vanish/>
              </w:rPr>
            </w:pPr>
          </w:p>
          <w:tbl>
            <w:tblPr>
              <w:tblStyle w:val="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2880"/>
            </w:tblGrid>
            <w:tr w:rsidR="009C6CA1" w:rsidRPr="0044061E" w14:paraId="167A3758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0E3E7CAB" w14:textId="77777777" w:rsidR="009C6CA1" w:rsidRPr="0044061E" w:rsidRDefault="00000000">
                  <w:pPr>
                    <w:pStyle w:val="documentcell-smalldiv"/>
                    <w:spacing w:line="280" w:lineRule="atLeast"/>
                    <w:ind w:left="40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08AB56AF" wp14:editId="30292AD4">
                        <wp:extent cx="114779" cy="152923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E41728F" w14:textId="77777777" w:rsidR="009C6CA1" w:rsidRPr="0044061E" w:rsidRDefault="009C6CA1">
                  <w:pPr>
                    <w:pStyle w:val="documentcell-smallParagraph"/>
                    <w:pBdr>
                      <w:bottom w:val="none" w:sz="0" w:space="0" w:color="auto"/>
                    </w:pBdr>
                    <w:spacing w:line="14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1"/>
                      <w:szCs w:val="1"/>
                    </w:rPr>
                  </w:pP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7FD48188" w14:textId="77777777" w:rsidR="009C6CA1" w:rsidRPr="0044061E" w:rsidRDefault="00000000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UK/Irish Citizen</w:t>
                  </w:r>
                </w:p>
              </w:tc>
            </w:tr>
            <w:tr w:rsidR="009C6CA1" w:rsidRPr="0044061E" w14:paraId="4EB0C4C2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69A9E509" w14:textId="77777777" w:rsidR="009C6CA1" w:rsidRPr="0044061E" w:rsidRDefault="00000000">
                  <w:pPr>
                    <w:pStyle w:val="documentcell-smallParagraph"/>
                    <w:pBdr>
                      <w:bottom w:val="none" w:sz="0" w:space="0" w:color="auto"/>
                    </w:pBdr>
                    <w:spacing w:line="280" w:lineRule="atLeast"/>
                    <w:ind w:left="20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365CC3C9" wp14:editId="1FCFB569">
                        <wp:extent cx="152832" cy="152923"/>
                        <wp:effectExtent l="0" t="0" r="0" b="0"/>
                        <wp:docPr id="100009" name="Picture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5C481B5" w14:textId="20F042A5" w:rsidR="009C6CA1" w:rsidRPr="0044061E" w:rsidRDefault="00A73745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hyperlink r:id="rId10" w:history="1">
                    <w:r w:rsidRPr="00A73745">
                      <w:rPr>
                        <w:rStyle w:val="Hyperlink"/>
                        <w:rFonts w:ascii="Blinker" w:eastAsia="Blinker" w:hAnsi="Blinker" w:cs="Blinker"/>
                        <w:sz w:val="20"/>
                        <w:szCs w:val="20"/>
                      </w:rPr>
                      <w:t>https://linktr.ee/danmackle</w:t>
                    </w:r>
                  </w:hyperlink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(Contains </w:t>
                  </w:r>
                  <w:r w:rsidR="00C62A45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GitHub, LinkedIn, Indeed</w:t>
                  </w: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)</w:t>
                  </w:r>
                </w:p>
              </w:tc>
            </w:tr>
            <w:tr w:rsidR="009C6CA1" w:rsidRPr="0044061E" w14:paraId="759D9C62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6E7935AB" w14:textId="77777777" w:rsidR="009C6CA1" w:rsidRPr="0044061E" w:rsidRDefault="00000000">
                  <w:pPr>
                    <w:pStyle w:val="documentcell-smalldiv"/>
                    <w:spacing w:line="280" w:lineRule="atLeast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7E6F4A3E" wp14:editId="0E802935">
                        <wp:extent cx="190885" cy="190998"/>
                        <wp:effectExtent l="0" t="0" r="0" b="0"/>
                        <wp:docPr id="100011" name="Picture 10001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B0CD03E" w14:textId="3302F5C2" w:rsidR="009C6CA1" w:rsidRPr="0044061E" w:rsidRDefault="00A73745">
                  <w:pPr>
                    <w:spacing w:line="280" w:lineRule="atLeast"/>
                    <w:textAlignment w:val="auto"/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hyperlink r:id="rId12" w:history="1">
                    <w:r w:rsidRPr="00A73745">
                      <w:rPr>
                        <w:rStyle w:val="Hyperlink"/>
                        <w:rFonts w:ascii="Blinker" w:eastAsia="Blinker" w:hAnsi="Blinker" w:cs="Blinker"/>
                        <w:sz w:val="20"/>
                        <w:szCs w:val="20"/>
                      </w:rPr>
                      <w:t>http://www.linkedin.com/in/danielmackle</w:t>
                    </w:r>
                  </w:hyperlink>
                </w:p>
              </w:tc>
            </w:tr>
          </w:tbl>
          <w:p w14:paraId="3A854ED8" w14:textId="77777777" w:rsidR="009C6CA1" w:rsidRPr="0044061E" w:rsidRDefault="000000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Technical Skills</w:t>
            </w:r>
          </w:p>
          <w:p w14:paraId="272E7608" w14:textId="77777777" w:rsidR="009C6CA1" w:rsidRPr="0044061E" w:rsidRDefault="00000000">
            <w:pPr>
              <w:pStyle w:val="titlepadding"/>
              <w:spacing w:line="60" w:lineRule="exact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14:paraId="3C72E846" w14:textId="77777777" w:rsidR="009C6CA1" w:rsidRPr="0044061E" w:rsidRDefault="00000000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Coding languages: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C#, C++, XML, WPF, HTML, CSS, Java, TypeScript, Python, BASIC, QBASIC, MySQL, SQLServer, Oracle, ARM and </w:t>
            </w:r>
            <w:proofErr w:type="spellStart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ARMLite</w:t>
            </w:r>
            <w:proofErr w:type="spellEnd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.</w:t>
            </w:r>
          </w:p>
          <w:p w14:paraId="1F459754" w14:textId="77777777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4BCB3972" w14:textId="42E07C44" w:rsidR="009C6CA1" w:rsidRPr="0044061E" w:rsidRDefault="00000000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Technical Software: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Microsoft Visual Studio, WinForms, Microsoft Visual Studio Code, Eclipse, Notepad++, Replit, </w:t>
            </w:r>
            <w:proofErr w:type="spellStart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Pycharm</w:t>
            </w:r>
            <w:proofErr w:type="spellEnd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, PHPMyAdmin.</w:t>
            </w:r>
          </w:p>
          <w:p w14:paraId="4E67B2A4" w14:textId="77777777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7B3D0A74" w14:textId="19437597" w:rsidR="009C6CA1" w:rsidRPr="0044061E" w:rsidRDefault="00000000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Microsoft Office Master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in Word and Excel,</w:t>
            </w:r>
            <w:r w:rsidR="00C422CA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M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icrosoft Office Specialist in Word, Excel and PowerPoint.</w:t>
            </w:r>
          </w:p>
          <w:p w14:paraId="6FC6EBEA" w14:textId="77777777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3E1F3CB5" w14:textId="248546A1" w:rsidR="009C6CA1" w:rsidRPr="0044061E" w:rsidRDefault="00000000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Educated in UML, Project Timetabling Techniques, the Software Development Lifecycle and the </w:t>
            </w:r>
            <w:r w:rsidR="00C422CA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m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anifestos of common business Methodologies.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vanish/>
                <w:color w:val="FFFFFF"/>
                <w:sz w:val="20"/>
                <w:szCs w:val="20"/>
              </w:rPr>
              <w:t xml:space="preserve">Coding languages: </w:t>
            </w:r>
            <w:r w:rsidRPr="0044061E"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  <w:t>C#, C++, XML, WPF, HTML, CSS, Java, TypeScript, Python, BASIC, QBASIC, MySQL, SQLServer, Oracle, ARM and ARMLite.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vanish/>
                <w:color w:val="FFFFFF"/>
                <w:sz w:val="20"/>
                <w:szCs w:val="20"/>
              </w:rPr>
              <w:t xml:space="preserve">Technical Software: </w:t>
            </w:r>
            <w:r w:rsidRPr="0044061E"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  <w:t>Microsoft Visual Studio, WinForms, Microsoft Visual Studio Code, Eclipse, Notepad++, Replit, Pycharm, Webstorm, CLion, DataGrip, PHPMyAdmin.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vanish/>
                <w:color w:val="FFFFFF"/>
                <w:sz w:val="20"/>
                <w:szCs w:val="20"/>
              </w:rPr>
              <w:t>Microsoft Office Master</w:t>
            </w:r>
            <w:r w:rsidRPr="0044061E"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  <w:t xml:space="preserve"> in Word and Excel, and as a Microsoft Office Specialist in Word, Excel and PowerPoint.Educated in UML, Project Timetabling Techniques, the Software Development Lifecycle and the Manifestos of common business Methodologies.</w:t>
            </w:r>
          </w:p>
          <w:p w14:paraId="7A593BB0" w14:textId="77777777" w:rsidR="0044061E" w:rsidRPr="0044061E" w:rsidRDefault="0044061E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F68C884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01E144DA" w14:textId="78623450" w:rsidR="009C6CA1" w:rsidRPr="0044061E" w:rsidRDefault="0044061E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University Education</w:t>
            </w:r>
          </w:p>
          <w:p w14:paraId="3A1B0AF4" w14:textId="77777777" w:rsidR="009C6CA1" w:rsidRPr="0044061E" w:rsidRDefault="00000000">
            <w:pPr>
              <w:pStyle w:val="div"/>
              <w:spacing w:line="20" w:lineRule="exac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68F3B88D" w14:textId="77777777" w:rsidR="00C422CA" w:rsidRDefault="00000000">
            <w:pPr>
              <w:pStyle w:val="documentpaddedline"/>
              <w:spacing w:line="280" w:lineRule="atLeast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Master of Engineering</w:t>
            </w:r>
            <w:r w:rsidRPr="0044061E">
              <w:rPr>
                <w:rStyle w:val="documentbeforecolonspac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: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Computer Science incl. Professional Experience</w:t>
            </w:r>
          </w:p>
          <w:p w14:paraId="34B0A355" w14:textId="6832F84D" w:rsidR="00C60695" w:rsidRDefault="00C60695">
            <w:pPr>
              <w:pStyle w:val="documentpaddedline"/>
              <w:spacing w:line="280" w:lineRule="atLeast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Queen's University Belfast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Belfast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</w:p>
          <w:p w14:paraId="3A800F7B" w14:textId="47A8149D" w:rsidR="009C6CA1" w:rsidRPr="0044061E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09/2023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</w:t>
            </w:r>
            <w:r w:rsidR="00C422CA">
              <w:rPr>
                <w:rStyle w:val="documentjobdates"/>
                <w:rFonts w:ascii="Blinker" w:eastAsia="Blinker" w:hAnsi="Blinker" w:cs="Blinker"/>
                <w:color w:val="FFFFFF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/2028 </w:t>
            </w:r>
            <w:r w:rsidR="00C422CA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 (Current)</w:t>
            </w:r>
          </w:p>
          <w:p w14:paraId="09C72C3C" w14:textId="70ACF805" w:rsidR="00C60695" w:rsidRPr="00C60695" w:rsidRDefault="00C60695" w:rsidP="00C60695">
            <w:pPr>
              <w:pStyle w:val="divdocumentulli"/>
              <w:spacing w:line="280" w:lineRule="atLeast"/>
              <w:jc w:val="center"/>
              <w:rPr>
                <w:rStyle w:val="span"/>
                <w:rFonts w:ascii="Blinker" w:hAnsi="Blinker" w:cs="Blinker"/>
                <w:color w:val="FFFFFF" w:themeColor="background1"/>
                <w:sz w:val="20"/>
                <w:szCs w:val="20"/>
              </w:rPr>
            </w:pPr>
            <w:r w:rsidRPr="00C60695">
              <w:rPr>
                <w:rStyle w:val="span"/>
                <w:rFonts w:ascii="Blinker" w:hAnsi="Blinker" w:cs="Blinker"/>
                <w:color w:val="FFFFFF" w:themeColor="background1"/>
                <w:sz w:val="20"/>
                <w:szCs w:val="20"/>
              </w:rPr>
              <w:t>On track for a predicted degree classification of 1st.</w:t>
            </w:r>
          </w:p>
          <w:p w14:paraId="489B2713" w14:textId="5F258F27" w:rsidR="00C60695" w:rsidRPr="00C60695" w:rsidRDefault="00C60695" w:rsidP="00C60695">
            <w:pPr>
              <w:pStyle w:val="divdocumentulli"/>
              <w:spacing w:line="280" w:lineRule="atLeast"/>
              <w:jc w:val="center"/>
              <w:rPr>
                <w:rStyle w:val="em"/>
                <w:rFonts w:ascii="Blinker" w:eastAsia="Blinker" w:hAnsi="Blinker" w:cs="Blinker"/>
                <w:i/>
                <w:iCs/>
                <w:color w:val="FFFFFF" w:themeColor="background1"/>
                <w:sz w:val="20"/>
                <w:szCs w:val="20"/>
              </w:rPr>
            </w:pPr>
            <w:r w:rsidRPr="00C60695">
              <w:rPr>
                <w:rStyle w:val="em"/>
                <w:rFonts w:ascii="Blinker" w:eastAsia="Blinker" w:hAnsi="Blinker" w:cs="Blinker"/>
                <w:i/>
                <w:iCs/>
                <w:color w:val="FFFFFF" w:themeColor="background1"/>
                <w:sz w:val="20"/>
                <w:szCs w:val="20"/>
              </w:rPr>
              <w:t>(To-Date Average of 83%)</w:t>
            </w:r>
          </w:p>
          <w:p w14:paraId="7F63730A" w14:textId="5AB39E96" w:rsidR="0044061E" w:rsidRPr="00851A25" w:rsidRDefault="0044061E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Computer Science Challenges </w:t>
            </w:r>
            <w:r w:rsidRPr="00851A25">
              <w:rPr>
                <w:rStyle w:val="span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(71%)</w:t>
            </w:r>
          </w:p>
          <w:p w14:paraId="0888916B" w14:textId="74B28349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Intro. to Computer Architecture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(90%)</w:t>
            </w:r>
          </w:p>
          <w:p w14:paraId="7A3F72B6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Introduction to Cyber Security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(88%)</w:t>
            </w:r>
          </w:p>
          <w:p w14:paraId="6F209CD6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Object Orientated Programming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(85%)</w:t>
            </w:r>
          </w:p>
          <w:p w14:paraId="512DAD29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Fund. of Maths for Computing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(82%)</w:t>
            </w:r>
          </w:p>
          <w:p w14:paraId="6058DBA1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Databases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(79%)</w:t>
            </w:r>
          </w:p>
          <w:p w14:paraId="4BEE923E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Systems Security and Cryptography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(TBA)</w:t>
            </w:r>
          </w:p>
          <w:p w14:paraId="1A6D3DCD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Software Engineering and Systems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6BE89CD0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Data Structures and Algorithms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55D4D25E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Theory of Computation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2B36A81A" w14:textId="0F7A4E07" w:rsidR="00C60695" w:rsidRPr="00C60695" w:rsidRDefault="00000000" w:rsidP="000C37C1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Professional &amp; Transfer Skills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(TBA)</w:t>
            </w:r>
          </w:p>
          <w:p w14:paraId="18745CFE" w14:textId="77777777" w:rsidR="000C37C1" w:rsidRPr="0044061E" w:rsidRDefault="000C37C1" w:rsidP="0044061E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40400AE" w14:textId="3CBE6032" w:rsidR="0044061E" w:rsidRPr="0044061E" w:rsidRDefault="0044061E" w:rsidP="0044061E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Previous Education</w:t>
            </w:r>
          </w:p>
          <w:p w14:paraId="60678B93" w14:textId="77777777" w:rsidR="0044061E" w:rsidRDefault="0044061E">
            <w:pPr>
              <w:pStyle w:val="documentpaddedline"/>
              <w:spacing w:line="280" w:lineRule="atLeast"/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53426DB8" w14:textId="18B7DB5F" w:rsidR="009C6CA1" w:rsidRPr="0044061E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A-Levels/GCSEs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,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09/2023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04/2028 </w:t>
            </w:r>
          </w:p>
          <w:p w14:paraId="36780F59" w14:textId="77777777" w:rsidR="009C6CA1" w:rsidRPr="0044061E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Banbridge Academy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Banbridge, Northern Ireland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</w:p>
          <w:p w14:paraId="36F1AB90" w14:textId="77777777" w:rsidR="009C6CA1" w:rsidRPr="0044061E" w:rsidRDefault="00000000">
            <w:pPr>
              <w:pStyle w:val="divdocumentulli"/>
              <w:numPr>
                <w:ilvl w:val="0"/>
                <w:numId w:val="2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Software Systems Development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</w:t>
            </w:r>
          </w:p>
          <w:p w14:paraId="704F922B" w14:textId="77777777" w:rsidR="009C6CA1" w:rsidRPr="0044061E" w:rsidRDefault="00000000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Physics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(A)</w:t>
            </w:r>
          </w:p>
          <w:p w14:paraId="136F0FF1" w14:textId="77777777" w:rsidR="00945709" w:rsidRPr="00945709" w:rsidRDefault="00000000" w:rsidP="00945709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Biology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</w:t>
            </w:r>
          </w:p>
          <w:p w14:paraId="5DD00426" w14:textId="730039A4" w:rsidR="009C6CA1" w:rsidRPr="00945709" w:rsidRDefault="00000000" w:rsidP="00945709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C60695">
              <w:rPr>
                <w:rStyle w:val="em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French </w:t>
            </w:r>
            <w:r w:rsidRPr="00945709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(C)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  [Additional AS-Level]</w:t>
            </w:r>
          </w:p>
          <w:p w14:paraId="05E5496D" w14:textId="77777777" w:rsidR="00945709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eastAsia="Blinker"/>
                <w:i/>
                <w:iCs/>
              </w:rPr>
            </w:pPr>
          </w:p>
          <w:p w14:paraId="24898D4E" w14:textId="647A97DD" w:rsidR="00945709" w:rsidRPr="00945709" w:rsidRDefault="00945709" w:rsidP="00945709">
            <w:pPr>
              <w:pStyle w:val="divdocumentulli"/>
              <w:spacing w:line="280" w:lineRule="atLeast"/>
              <w:ind w:left="8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(For the above grades, </w:t>
            </w:r>
            <w:r w:rsidRPr="00945709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 </w:t>
            </w: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have </w:t>
            </w:r>
            <w:r w:rsidRPr="00945709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achieved the Award of Academic Achievement for A-Levels.</w:t>
            </w: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)</w:t>
            </w:r>
          </w:p>
          <w:p w14:paraId="07788830" w14:textId="77777777" w:rsidR="00945709" w:rsidRPr="00945709" w:rsidRDefault="00945709" w:rsidP="00945709">
            <w:pPr>
              <w:pStyle w:val="divdocumentulli"/>
              <w:spacing w:line="280" w:lineRule="atLeast"/>
              <w:ind w:left="8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6C99A2C5" w14:textId="5388E58F" w:rsidR="009C6CA1" w:rsidRPr="0044061E" w:rsidRDefault="00000000" w:rsidP="00945709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10 GCSEs including Further Maths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(A*)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English Language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(B)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="00851A25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and Software Systems Development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(A*).</w:t>
            </w:r>
          </w:p>
          <w:p w14:paraId="390A79C7" w14:textId="61EE88EE" w:rsidR="00CB7674" w:rsidRPr="0044061E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Grade 8 &amp; Performance Diploma</w:t>
            </w:r>
            <w:r w:rsidRPr="0044061E">
              <w:rPr>
                <w:rStyle w:val="documentbeforecolonspac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: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Speech and Drama,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09/2013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04/2022 </w:t>
            </w:r>
          </w:p>
          <w:p w14:paraId="0B48997F" w14:textId="1707F0CC" w:rsidR="009C6CA1" w:rsidRPr="00CB7674" w:rsidRDefault="00000000" w:rsidP="0044061E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b/>
                <w:bCs/>
                <w:sz w:val="20"/>
                <w:szCs w:val="20"/>
                <w:shd w:val="clear" w:color="auto" w:fill="auto"/>
              </w:rPr>
            </w:pPr>
            <w:r w:rsidRPr="00CB7674">
              <w:rPr>
                <w:rStyle w:val="documenttxtBoldCharacter"/>
                <w:rFonts w:ascii="Blinker" w:eastAsia="Blinker" w:hAnsi="Blinker" w:cs="Blinker"/>
                <w:b w:val="0"/>
                <w:bCs w:val="0"/>
                <w:color w:val="FFFFFF"/>
                <w:sz w:val="20"/>
                <w:szCs w:val="20"/>
              </w:rPr>
              <w:t>London College of Music Examination</w:t>
            </w:r>
            <w:r w:rsidRPr="00CB7674">
              <w:rPr>
                <w:rStyle w:val="span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  <w:p w14:paraId="17AF54C9" w14:textId="77777777" w:rsidR="0044061E" w:rsidRPr="0044061E" w:rsidRDefault="0044061E" w:rsidP="0044061E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7B35660A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4A9883B8" w14:textId="77777777" w:rsidR="009C6CA1" w:rsidRPr="0044061E" w:rsidRDefault="000000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Volunteering</w:t>
            </w:r>
          </w:p>
          <w:p w14:paraId="58020DDF" w14:textId="230D15A5" w:rsidR="009C6CA1" w:rsidRPr="0044061E" w:rsidRDefault="00000000">
            <w:pPr>
              <w:pStyle w:val="divdocumentul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CyberFirst Ambassador - Since entering QUB, I have been spending my time representing the university's cybersecurity department.</w:t>
            </w:r>
            <w:r w:rsidR="00A73745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I am giving talks on online safety, cybersecurity tips and tricks, and presentations on open days on the benefits of a Computer Science course, and the current state of the industry.</w:t>
            </w:r>
          </w:p>
          <w:p w14:paraId="2C1AE568" w14:textId="48042917" w:rsidR="009C6CA1" w:rsidRPr="0044061E" w:rsidRDefault="00000000" w:rsidP="0044061E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ChildNet Digital Leader - In my final two years of secondary school, I gave talks and presentations on key skills for younger persons to stay safe online. </w:t>
            </w:r>
            <w:r w:rsidR="00A73745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Including: </w:t>
            </w:r>
            <w:proofErr w:type="spellStart"/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CyberBullying</w:t>
            </w:r>
            <w:proofErr w:type="spellEnd"/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, Online Influencers, Fake News and the dangers of explicit content.</w:t>
            </w:r>
          </w:p>
          <w:p w14:paraId="526CA4DA" w14:textId="77777777" w:rsidR="0044061E" w:rsidRPr="0044061E" w:rsidRDefault="0044061E" w:rsidP="0044061E">
            <w:pPr>
              <w:pStyle w:val="divdocumentulli"/>
              <w:spacing w:line="280" w:lineRule="atLeast"/>
              <w:ind w:left="8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1EDFA199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044723C2" w14:textId="77777777" w:rsidR="009C6CA1" w:rsidRPr="0044061E" w:rsidRDefault="000000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Referees</w:t>
            </w:r>
          </w:p>
          <w:p w14:paraId="38336D4B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Academic Reference - Professor John Bustard</w:t>
            </w:r>
          </w:p>
          <w:p w14:paraId="27F4A958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Personal Tutor/Advisor for Computer Science Challenges</w:t>
            </w:r>
          </w:p>
          <w:p w14:paraId="7011594D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Queen's University Belfast</w:t>
            </w:r>
          </w:p>
          <w:p w14:paraId="649BD1FC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16A Malone Rd, Belfast BT9 5BN</w:t>
            </w:r>
          </w:p>
          <w:p w14:paraId="48D3A9DB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(+028) 9097 4669</w:t>
            </w:r>
          </w:p>
          <w:p w14:paraId="7B281351" w14:textId="77777777" w:rsidR="009C6CA1" w:rsidRPr="0044061E" w:rsidRDefault="009C6CA1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B7A05AF" w14:textId="0A5BE042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Personal Reference - Mr. Johnny</w:t>
            </w:r>
            <w:r w:rsidR="003A115C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Hawthorne</w:t>
            </w:r>
          </w:p>
          <w:p w14:paraId="2338DCC6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Relevant Shift Leader, Lead Mechanic</w:t>
            </w:r>
          </w:p>
          <w:p w14:paraId="577A555F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Beverage Plastics Ltd.</w:t>
            </w:r>
          </w:p>
          <w:p w14:paraId="0B29F542" w14:textId="2CF41CEA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Silverwood Industrial Area, Silverwood Rd, Lurgan, Craigavon BT66 6LN</w:t>
            </w:r>
          </w:p>
          <w:p w14:paraId="53D79F99" w14:textId="2C060C6F" w:rsidR="009C6CA1" w:rsidRPr="0044061E" w:rsidRDefault="00945709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Fonts w:ascii="Blinker" w:eastAsia="Blinker" w:hAnsi="Blinker" w:cs="Blinker"/>
                <w:noProof/>
                <w:color w:val="FFFF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B6EBE5" wp14:editId="2BB0AD9C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187960</wp:posOffset>
                      </wp:positionV>
                      <wp:extent cx="1113790" cy="372745"/>
                      <wp:effectExtent l="0" t="0" r="3175" b="1270"/>
                      <wp:wrapNone/>
                      <wp:docPr id="11706209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3790" cy="37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4B1D6A" w14:textId="612CEFEA" w:rsidR="00A73745" w:rsidRPr="00A73745" w:rsidRDefault="00A73745">
                                  <w:pP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 xml:space="preserve">2 | </w:t>
                                  </w:r>
                                  <w:r w:rsidRPr="00A73745"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Da</w:t>
                                  </w: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niel Mackle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6EBE5" id="Text Box 2" o:spid="_x0000_s1027" type="#_x0000_t202" style="position:absolute;margin-left:-5.3pt;margin-top:14.8pt;width:87.7pt;height:2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" filled="f" stroked="f">
                      <v:textbox>
                        <w:txbxContent>
                          <w:p w14:paraId="6B4B1D6A" w14:textId="612CEFEA" w:rsidR="00A73745" w:rsidRPr="00A73745" w:rsidRDefault="00A73745">
                            <w:pP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2 | </w:t>
                            </w:r>
                            <w:r w:rsidRPr="00A73745"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Da</w:t>
                            </w: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niel Mackle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2A75"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(+028) 3832 2221</w:t>
            </w:r>
          </w:p>
        </w:tc>
        <w:tc>
          <w:tcPr>
            <w:tcW w:w="400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12129AAF" w14:textId="77777777" w:rsidR="009C6CA1" w:rsidRPr="0044061E" w:rsidRDefault="009C6CA1">
            <w:pPr>
              <w:pStyle w:val="documentleftrightpaddingcell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80" w:lineRule="atLeast"/>
              <w:textAlignment w:val="auto"/>
              <w:rPr>
                <w:rStyle w:val="documentleftrightpaddingcell"/>
                <w:rFonts w:ascii="Blinker" w:eastAsia="Blinker" w:hAnsi="Blinker" w:cs="Blinker"/>
                <w:color w:val="46464E"/>
                <w:sz w:val="20"/>
                <w:szCs w:val="20"/>
                <w:shd w:val="clear" w:color="auto" w:fill="auto"/>
              </w:rPr>
            </w:pPr>
          </w:p>
        </w:tc>
        <w:tc>
          <w:tcPr>
            <w:tcW w:w="40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6EC4E6D7" w14:textId="77777777" w:rsidR="009C6CA1" w:rsidRPr="0044061E" w:rsidRDefault="009C6CA1">
            <w:pPr>
              <w:pStyle w:val="documentleftrightpaddingcell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80" w:lineRule="atLeast"/>
              <w:textAlignment w:val="auto"/>
              <w:rPr>
                <w:rStyle w:val="documentleftrightpaddingcell"/>
                <w:rFonts w:ascii="Blinker" w:eastAsia="Blinker" w:hAnsi="Blinker" w:cs="Blinker"/>
                <w:color w:val="46464E"/>
                <w:sz w:val="20"/>
                <w:szCs w:val="20"/>
                <w:shd w:val="clear" w:color="auto" w:fill="auto"/>
              </w:rPr>
            </w:pPr>
          </w:p>
        </w:tc>
        <w:tc>
          <w:tcPr>
            <w:tcW w:w="6326" w:type="dxa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12D8B9F3" w14:textId="77777777" w:rsidR="009C6CA1" w:rsidRPr="0044061E" w:rsidRDefault="00000000">
            <w:pPr>
              <w:pStyle w:val="documentname"/>
              <w:pBdr>
                <w:bottom w:val="none" w:sz="0" w:space="0" w:color="auto"/>
              </w:pBdr>
              <w:rPr>
                <w:rStyle w:val="documentright-box"/>
                <w:rFonts w:ascii="Blinker" w:eastAsia="Blinker" w:hAnsi="Blinker" w:cs="Blinker"/>
              </w:rPr>
            </w:pPr>
            <w:r w:rsidRPr="0044061E">
              <w:rPr>
                <w:rStyle w:val="span"/>
                <w:rFonts w:ascii="Blinker" w:eastAsia="Blinker" w:hAnsi="Blinker" w:cs="Blinker"/>
              </w:rPr>
              <w:t>Daniel</w:t>
            </w:r>
            <w:r w:rsidRPr="0044061E">
              <w:rPr>
                <w:rStyle w:val="documentright-box"/>
                <w:rFonts w:ascii="Blinker" w:eastAsia="Blinker" w:hAnsi="Blinker" w:cs="Blinker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</w:rPr>
              <w:t>Mackle</w:t>
            </w:r>
          </w:p>
          <w:p w14:paraId="1F624BDD" w14:textId="77777777" w:rsidR="009C6CA1" w:rsidRPr="0044061E" w:rsidRDefault="00000000">
            <w:pPr>
              <w:pStyle w:val="borderbottom"/>
              <w:spacing w:after="600"/>
              <w:rPr>
                <w:rStyle w:val="documentright-box"/>
                <w:rFonts w:ascii="Blinker" w:eastAsia="Blinker" w:hAnsi="Blinker" w:cs="Blinker"/>
                <w:color w:val="46464E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</w:rPr>
              <w:t> </w:t>
            </w:r>
          </w:p>
          <w:p w14:paraId="190513B0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72D0F577" w14:textId="7BEA59FC" w:rsidR="009C6CA1" w:rsidRPr="0044061E" w:rsidRDefault="00000000">
            <w:pPr>
              <w:pStyle w:val="documentright-boxsectionnth-child1section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  <w:t>Professional summary</w:t>
            </w:r>
            <w:r w:rsidR="00193EB6"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  <w:t xml:space="preserve"> &amp; Core Skills</w:t>
            </w:r>
          </w:p>
          <w:p w14:paraId="5565CEB7" w14:textId="3910C8A4" w:rsidR="009C6CA1" w:rsidRPr="0044061E" w:rsidRDefault="00000000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Excelling academic, who has overcome many difficult yet rewarding optional challenges including the extremely competitive and demanding Computer Science Challenges module</w:t>
            </w:r>
            <w:r w:rsidR="00CB7674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, alongside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tricky personal projects.</w:t>
            </w:r>
          </w:p>
          <w:p w14:paraId="3DB81F51" w14:textId="688B0A23" w:rsidR="009C6CA1" w:rsidRPr="0044061E" w:rsidRDefault="00000000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Inquisitive and relentless learner</w:t>
            </w:r>
            <w:r w:rsidR="00CB7674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, especially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on my preferred fields of Cyber Security, Software Development, Generative AI and Data Science.</w:t>
            </w:r>
          </w:p>
          <w:p w14:paraId="5B964249" w14:textId="798261BA" w:rsidR="009C6CA1" w:rsidRPr="0044061E" w:rsidRDefault="00000000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Dedicated developer, working </w:t>
            </w:r>
            <w:r w:rsidR="00486549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both with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friends and </w:t>
            </w:r>
            <w:r w:rsidR="00486549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in events 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to develop skills in </w:t>
            </w:r>
            <w:r w:rsidR="0083526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collaboration and software development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via </w:t>
            </w:r>
            <w:r w:rsidR="0083526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personal projects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</w:p>
          <w:p w14:paraId="2E79DEE2" w14:textId="650635DF" w:rsidR="009C6CA1" w:rsidRPr="0044061E" w:rsidRDefault="00000000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Effective and confident communicator</w:t>
            </w:r>
            <w:r w:rsidR="0083526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and collaborator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, either as a friendly co-worker, part of a team, a leader or as a representative.</w:t>
            </w:r>
          </w:p>
          <w:p w14:paraId="036A1268" w14:textId="2134FD21" w:rsidR="009C6CA1" w:rsidRPr="0044061E" w:rsidRDefault="00000000" w:rsidP="0044061E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Passionate and committed public speaker with the NI Cyber Security Centre as a CyberFirst Ambassador and as a Child</w:t>
            </w:r>
            <w:r w:rsidR="00EF34F0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N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et Digital Leader, giving talks to </w:t>
            </w:r>
            <w:r w:rsidR="009A107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my </w:t>
            </w:r>
            <w:r w:rsidR="00891F33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younger </w:t>
            </w:r>
            <w:r w:rsidR="009A107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peers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about the state of the </w:t>
            </w:r>
            <w:r w:rsidR="00891F33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IT 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industry.</w:t>
            </w:r>
            <w:r w:rsidR="00891F33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9A107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Through this, I hope to inspire and leave a lasting impact on the future generation.</w:t>
            </w:r>
          </w:p>
          <w:p w14:paraId="7D1A272B" w14:textId="77777777" w:rsidR="0044061E" w:rsidRPr="0044061E" w:rsidRDefault="0044061E" w:rsidP="0044061E">
            <w:pPr>
              <w:pStyle w:val="divdocumentulli"/>
              <w:spacing w:line="280" w:lineRule="atLeast"/>
              <w:ind w:left="8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1750D92E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13A8726F" w14:textId="77777777" w:rsidR="009C6CA1" w:rsidRPr="0044061E" w:rsidRDefault="00000000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Work history</w:t>
            </w:r>
          </w:p>
          <w:p w14:paraId="403AD30F" w14:textId="77777777" w:rsidR="009C6CA1" w:rsidRPr="0044061E" w:rsidRDefault="00000000">
            <w:pPr>
              <w:pStyle w:val="documentright-boxpaddedline"/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Machine Operator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05/2024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09/2024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2BBFABE9" w14:textId="77777777" w:rsidR="009C6CA1" w:rsidRPr="0044061E" w:rsidRDefault="00000000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Beverage Plastics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Lurgan, Co. Armagh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7332CBBA" w14:textId="1677ACAE" w:rsidR="009C6CA1" w:rsidRPr="0044061E" w:rsidRDefault="00000000">
            <w:pPr>
              <w:pStyle w:val="divdocumentulli"/>
              <w:numPr>
                <w:ilvl w:val="0"/>
                <w:numId w:val="6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For over 4 months, I worked a full-time, 12 day/night shift factory job, in a local bottle-blowing factory</w:t>
            </w:r>
            <w:r w:rsidR="00A73745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This shows my Integrity and Dedication.</w:t>
            </w:r>
          </w:p>
          <w:p w14:paraId="7EBEA6B6" w14:textId="70312FD5" w:rsidR="009C6CA1" w:rsidRPr="0044061E" w:rsidRDefault="00000000">
            <w:pPr>
              <w:pStyle w:val="divdocumentulli"/>
              <w:numPr>
                <w:ilvl w:val="0"/>
                <w:numId w:val="6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Effectively operate heavy machinery, which included identifying, planning and solving the plethora of errors the million-pound machines may experience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, portraying my skills in Integrity, Adaptability and Reliability.</w:t>
            </w:r>
          </w:p>
          <w:p w14:paraId="730E95F7" w14:textId="77777777" w:rsidR="009C6CA1" w:rsidRPr="0044061E" w:rsidRDefault="00000000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Allstate Insight Programme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04/2024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04/2024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119C1CB2" w14:textId="2A9A5BC4" w:rsidR="009C6CA1" w:rsidRPr="0044061E" w:rsidRDefault="00000000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Allstate NI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Belfast, </w:t>
            </w:r>
            <w:r w:rsidR="003E3FEC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Co. Antrim.</w:t>
            </w:r>
          </w:p>
          <w:p w14:paraId="2D0584CC" w14:textId="04E4E158" w:rsidR="009C6CA1" w:rsidRPr="0044061E" w:rsidRDefault="00000000">
            <w:pPr>
              <w:pStyle w:val="divdocumentulli"/>
              <w:numPr>
                <w:ilvl w:val="0"/>
                <w:numId w:val="7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Learned first-hand about the company's internal guidelines and techniques on the topics of: Software Development, AI Development, Cyber Security, Data Science and Software Testing</w:t>
            </w:r>
            <w:r w:rsidR="00A73745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</w:p>
          <w:p w14:paraId="47C45F6C" w14:textId="5294082E" w:rsidR="009C6CA1" w:rsidRPr="0044061E" w:rsidRDefault="00000000">
            <w:pPr>
              <w:pStyle w:val="divdocumentulli"/>
              <w:numPr>
                <w:ilvl w:val="0"/>
                <w:numId w:val="7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Collaborated in groups to identify and plan solutions to relevant scenarios and problems affecting the Software Development and Cyber Security industries.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In this, I developed my awareness and communication skills.</w:t>
            </w:r>
          </w:p>
          <w:p w14:paraId="538D9FDB" w14:textId="02598BFF" w:rsidR="009C6CA1" w:rsidRPr="0044061E" w:rsidRDefault="00000000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Kainos CodeCamp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/202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/202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7B3A646E" w14:textId="190B841D" w:rsidR="009C6CA1" w:rsidRPr="0044061E" w:rsidRDefault="00000000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Kainos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="003E3FEC"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Belfast, </w:t>
            </w:r>
            <w:r w:rsidR="003E3FEC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Co. Antrim.</w:t>
            </w:r>
          </w:p>
          <w:p w14:paraId="0A2BC1EE" w14:textId="7E82B20C" w:rsidR="009C6CA1" w:rsidRPr="0044061E" w:rsidRDefault="00000000">
            <w:pPr>
              <w:pStyle w:val="divdocumentulli"/>
              <w:numPr>
                <w:ilvl w:val="0"/>
                <w:numId w:val="8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Collaborated in large groups of 10-15 developers to develop fun solutions to real-world issues, using a new coding language that I had not at that point used before, Typescript.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I had to quickly adapt to this environment.</w:t>
            </w:r>
          </w:p>
          <w:p w14:paraId="4BBB8593" w14:textId="77777777" w:rsidR="009C6CA1" w:rsidRPr="0044061E" w:rsidRDefault="00000000">
            <w:pPr>
              <w:pStyle w:val="divdocumentulli"/>
              <w:numPr>
                <w:ilvl w:val="0"/>
                <w:numId w:val="8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Gained experience in using the web-based IDE Replit, alongside learning how Kainos manages and builds on huge repositories with Git.</w:t>
            </w:r>
          </w:p>
          <w:p w14:paraId="7400487E" w14:textId="77777777" w:rsidR="009C6CA1" w:rsidRPr="0044061E" w:rsidRDefault="00000000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Almac Diagnostic Services Work Experience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06/2023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06/2023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49E9FFC9" w14:textId="77777777" w:rsidR="009C6CA1" w:rsidRPr="0044061E" w:rsidRDefault="00000000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Almac Group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Craigavon, Co. Armagh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31069F28" w14:textId="42674D74" w:rsidR="009C6CA1" w:rsidRPr="0044061E" w:rsidRDefault="00000000">
            <w:pPr>
              <w:pStyle w:val="divdocumentulli"/>
              <w:numPr>
                <w:ilvl w:val="0"/>
                <w:numId w:val="9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Shadowed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and interviewed 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developers at work from all stages of the software development life-cycle, </w:t>
            </w:r>
            <w:r w:rsidR="0044061E"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gaining ti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ps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and guidance from workers.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In this, I focused on learning unique practices in a high-speed workplace.</w:t>
            </w:r>
          </w:p>
          <w:p w14:paraId="6D6BEC26" w14:textId="3BCA33D5" w:rsidR="0044061E" w:rsidRPr="00C422CA" w:rsidRDefault="00000000" w:rsidP="00C422CA">
            <w:pPr>
              <w:pStyle w:val="divdocumentulli"/>
              <w:numPr>
                <w:ilvl w:val="0"/>
                <w:numId w:val="9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Gained knowledge on Almac's unique medical software development lifecycle, favouring careful documentation and quality over spee</w:t>
            </w:r>
            <w:r w:rsidR="0044061E"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d.</w:t>
            </w:r>
          </w:p>
          <w:p w14:paraId="4C83EFD1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lastRenderedPageBreak/>
              <w:t> </w:t>
            </w:r>
          </w:p>
          <w:p w14:paraId="7C94158A" w14:textId="12E8BE1F" w:rsidR="009C6CA1" w:rsidRPr="0044061E" w:rsidRDefault="004D2F4B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MAIN </w:t>
            </w: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Academic Projects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(top 3 out of 4)</w:t>
            </w:r>
          </w:p>
          <w:p w14:paraId="580B4F8F" w14:textId="77777777" w:rsidR="009C6CA1" w:rsidRPr="0044061E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46464E"/>
                <w:sz w:val="20"/>
                <w:szCs w:val="20"/>
              </w:rPr>
              <w:t>Computer Science Challenges Module</w:t>
            </w:r>
          </w:p>
          <w:p w14:paraId="44F807AD" w14:textId="38000249" w:rsidR="009C6CA1" w:rsidRPr="0044061E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'Parameterised-Vector-Graphic-Faces'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- Solo</w:t>
            </w:r>
          </w:p>
          <w:p w14:paraId="7A4B52CF" w14:textId="4836111D" w:rsidR="009C6CA1" w:rsidRPr="0044061E" w:rsidRDefault="00000000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A Desktop-Controlling Macro program which inputs a .PNG face image and outputs a dataset of images of posed 3D face models, generated via Generative AI.</w:t>
            </w:r>
            <w:r w:rsidR="001A382A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I had to build my skills in these 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new fields </w:t>
            </w:r>
            <w:r w:rsidR="001A382A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from scratch.</w:t>
            </w:r>
          </w:p>
          <w:p w14:paraId="36B4BCAC" w14:textId="7D1632F4" w:rsidR="009C6CA1" w:rsidRPr="0044061E" w:rsidRDefault="00000000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Includes heavy documentation: How-To Guide, Daily Thoughts &amp; Experience Diary, Blog Post, Testing Plan, Social Media Post and Commented Code</w:t>
            </w:r>
            <w:r w:rsidR="00A73745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.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In this, I truly show off my attention to nuance.</w:t>
            </w:r>
          </w:p>
          <w:p w14:paraId="4EB6D47F" w14:textId="77777777" w:rsidR="009C6CA1" w:rsidRPr="0044061E" w:rsidRDefault="00000000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Developed with UI.Vision RPA and DAZ3D.</w:t>
            </w:r>
          </w:p>
          <w:p w14:paraId="5702E6F3" w14:textId="77777777" w:rsidR="009C6CA1" w:rsidRPr="0044061E" w:rsidRDefault="00000000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Developed in Java, CSS, HTML, JavaScript and an arbitrary sequencing language native to UI.Vision.</w:t>
            </w:r>
          </w:p>
          <w:p w14:paraId="2562D7D0" w14:textId="77777777" w:rsidR="009C6CA1" w:rsidRPr="0044061E" w:rsidRDefault="009C6CA1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5BFE10BD" w14:textId="77777777" w:rsidR="009C6CA1" w:rsidRPr="0044061E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46464E"/>
                <w:sz w:val="20"/>
                <w:szCs w:val="20"/>
              </w:rPr>
              <w:t>Software Systems Development A-Level (Year 2)</w:t>
            </w:r>
          </w:p>
          <w:p w14:paraId="3CD51C1F" w14:textId="135E19EF" w:rsidR="009C6CA1" w:rsidRPr="0044061E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'SimpsonsDatabaseManager'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- Solo</w:t>
            </w:r>
          </w:p>
          <w:p w14:paraId="56A49598" w14:textId="77777777" w:rsidR="009C6CA1" w:rsidRPr="0044061E" w:rsidRDefault="00000000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A visual frontend program for use by either employee or customer actors. Exhibits robust total control over a large Database of products, manufacturers, customers and orders. Exhibits many quality of life features for both actors.</w:t>
            </w:r>
          </w:p>
          <w:p w14:paraId="030BDB3D" w14:textId="6BE5C1EC" w:rsidR="009C6CA1" w:rsidRPr="0044061E" w:rsidRDefault="00000000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Was developed according to Test-Driven Development practices and under the DSDM Agile Methodology, going through Alpha and Beta Testing Stages.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This insight into the development workplace is vital for my career.</w:t>
            </w:r>
          </w:p>
          <w:p w14:paraId="78E65FAA" w14:textId="77777777" w:rsidR="009C6CA1" w:rsidRPr="0044061E" w:rsidRDefault="00000000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Includes heavy documentation: UML, Entity-Relationship Diagrams, Data Dictionaries and a formal Video Presentation.</w:t>
            </w:r>
          </w:p>
          <w:p w14:paraId="38F0F8EB" w14:textId="180928F3" w:rsidR="009C6CA1" w:rsidRPr="0044061E" w:rsidRDefault="00000000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Developed with C#, XML and </w:t>
            </w:r>
            <w:r w:rsidR="0044061E"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SQLServer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.</w:t>
            </w:r>
          </w:p>
          <w:p w14:paraId="0958CD29" w14:textId="77777777" w:rsidR="009C6CA1" w:rsidRPr="0044061E" w:rsidRDefault="009C6CA1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2EC35172" w14:textId="77777777" w:rsidR="009C6CA1" w:rsidRPr="0044061E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46464E"/>
                <w:sz w:val="20"/>
                <w:szCs w:val="20"/>
              </w:rPr>
              <w:t>Software Systems Development A-Level (Year 1)</w:t>
            </w:r>
          </w:p>
          <w:p w14:paraId="16185B0F" w14:textId="7BB426C7" w:rsidR="009C6CA1" w:rsidRPr="0044061E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</w:t>
            </w:r>
            <w:proofErr w:type="spellStart"/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HeroQuestGame</w:t>
            </w:r>
            <w:proofErr w:type="spellEnd"/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- Solo</w:t>
            </w:r>
          </w:p>
          <w:p w14:paraId="3F69FD5B" w14:textId="77777777" w:rsidR="009C6CA1" w:rsidRPr="0044061E" w:rsidRDefault="00000000">
            <w:pPr>
              <w:pStyle w:val="divdocumentulli"/>
              <w:numPr>
                <w:ilvl w:val="0"/>
                <w:numId w:val="13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A command-line program which robustly and effectively manipulates a large Database of Students, Employers, Jobs etc.</w:t>
            </w:r>
          </w:p>
          <w:p w14:paraId="60295AA8" w14:textId="77777777" w:rsidR="009C6CA1" w:rsidRPr="0044061E" w:rsidRDefault="00000000">
            <w:pPr>
              <w:pStyle w:val="divdocumentulli"/>
              <w:numPr>
                <w:ilvl w:val="0"/>
                <w:numId w:val="13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Includes documentation: UML, Entity-Relationship Diagrams, Data Dictionaries and a formal Video Presentation.</w:t>
            </w:r>
          </w:p>
          <w:p w14:paraId="4DE850DC" w14:textId="1455EBFF" w:rsidR="009C6CA1" w:rsidRPr="0044061E" w:rsidRDefault="00000000" w:rsidP="0044061E">
            <w:pPr>
              <w:pStyle w:val="divdocumentulli"/>
              <w:numPr>
                <w:ilvl w:val="0"/>
                <w:numId w:val="13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Developed with Java, MySQL and PHPMyAdmin.</w:t>
            </w:r>
          </w:p>
          <w:p w14:paraId="44CDEB64" w14:textId="77777777" w:rsidR="0044061E" w:rsidRPr="0044061E" w:rsidRDefault="0044061E" w:rsidP="0044061E">
            <w:pPr>
              <w:pStyle w:val="divdocumentulli"/>
              <w:spacing w:line="280" w:lineRule="atLeast"/>
              <w:ind w:left="8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6472EAAD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27A1D820" w14:textId="4D0E97E0" w:rsidR="009C6CA1" w:rsidRPr="0044061E" w:rsidRDefault="004D2F4B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MAIN </w:t>
            </w: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Personal Projects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(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top 2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out of 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6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)</w:t>
            </w:r>
          </w:p>
          <w:p w14:paraId="66E1BC4B" w14:textId="77777777" w:rsidR="00945709" w:rsidRDefault="00945709" w:rsidP="00945709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‘SustainabilityHackathon2024’ - Group</w:t>
            </w:r>
          </w:p>
          <w:p w14:paraId="7D017B95" w14:textId="76B25AB3" w:rsidR="00945709" w:rsidRDefault="00945709" w:rsidP="00945709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- Collab </w:t>
            </w: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w</w:t>
            </w:r>
            <w:r w:rsidR="0048654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ith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Caleb Hair</w:t>
            </w: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, Leo Chartier, Craig Thompson</w:t>
            </w:r>
            <w:r w:rsidR="0048654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, </w:t>
            </w: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Arpit Kumar-Sahoo.</w:t>
            </w:r>
          </w:p>
          <w:p w14:paraId="3CEF0A60" w14:textId="77777777" w:rsidR="00945709" w:rsidRPr="00EC7F00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 plan to develop tourism in Belfast via the installation of Projectors with historical iconography around the city centre and popular tourist hotspots. </w:t>
            </w:r>
          </w:p>
          <w:p w14:paraId="396DD978" w14:textId="57FBD9AA" w:rsidR="00945709" w:rsidRPr="00EC7F00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Involved use of  filtering data from large datasets and creation of interactive maps using dynamic webapps. 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These were used to sell our point through videos and documentation.</w:t>
            </w:r>
          </w:p>
          <w:p w14:paraId="463CAD34" w14:textId="77777777" w:rsidR="00945709" w:rsidRPr="00EC7F00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Created in a team with use of </w:t>
            </w:r>
            <w:proofErr w:type="spellStart"/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OpenDataNI's</w:t>
            </w:r>
            <w:proofErr w:type="spellEnd"/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datasets and Generative AI. </w:t>
            </w:r>
          </w:p>
          <w:p w14:paraId="570F771E" w14:textId="77777777" w:rsidR="009C6CA1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Developed with  Python in </w:t>
            </w:r>
            <w:proofErr w:type="spellStart"/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Pycharm</w:t>
            </w:r>
            <w:proofErr w:type="spellEnd"/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, and OpenAI’s ChatGPT-4o model.</w:t>
            </w:r>
          </w:p>
          <w:p w14:paraId="11C21421" w14:textId="77777777" w:rsidR="00945709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201FF7B7" w14:textId="77777777" w:rsidR="00C60695" w:rsidRDefault="00945709" w:rsidP="00C60695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‘</w:t>
            </w:r>
            <w:r w:rsidR="00C60695"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ChristmasBreakPlatformer' </w:t>
            </w:r>
            <w:r w:rsidR="00C60695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- Group</w:t>
            </w:r>
          </w:p>
          <w:p w14:paraId="056EEA52" w14:textId="77777777" w:rsidR="00C60695" w:rsidRDefault="00C60695" w:rsidP="00C60695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- Collab with Caleb Hair</w:t>
            </w:r>
          </w:p>
          <w:p w14:paraId="0B20002B" w14:textId="150C5C17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A fun attempt at extend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ing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our knowledge of Java with jgl, a Java wrapper for OpenGL that provides access to OpenGL using the JOGL Java library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. Our original plan was to make a game, but this was downsized.</w:t>
            </w:r>
          </w:p>
          <w:p w14:paraId="65B323D2" w14:textId="4E8643DF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W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e learned to wrangle large libraries and extensions to java; through group experimentation, pair programming and reading documentation.</w:t>
            </w:r>
          </w:p>
          <w:p w14:paraId="247223F4" w14:textId="77777777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Developed with Java (jgl, JOGL) in Visual Studio Code.</w:t>
            </w:r>
          </w:p>
          <w:p w14:paraId="0296C083" w14:textId="49DA1A5C" w:rsidR="00945709" w:rsidRPr="00EC7F00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376DD6AB" w14:textId="63767E63" w:rsidR="00945709" w:rsidRPr="00945709" w:rsidRDefault="00945709" w:rsidP="00945709">
            <w:pPr>
              <w:pStyle w:val="divdocumentulli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Thank you very much for your attention, have a nice day!</w:t>
            </w:r>
          </w:p>
        </w:tc>
        <w:tc>
          <w:tcPr>
            <w:tcW w:w="70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0BD14141" w14:textId="77777777" w:rsidR="009C6CA1" w:rsidRPr="0044061E" w:rsidRDefault="009C6CA1">
            <w:pPr>
              <w:pStyle w:val="documentrightrightpaddingcellParagraph"/>
              <w:pBdr>
                <w:top w:val="none" w:sz="0" w:space="0" w:color="auto"/>
                <w:bottom w:val="none" w:sz="0" w:space="0" w:color="auto"/>
              </w:pBdr>
              <w:spacing w:line="280" w:lineRule="atLeast"/>
              <w:textAlignment w:val="auto"/>
              <w:rPr>
                <w:rStyle w:val="documentrightrightpaddingcell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</w:tc>
      </w:tr>
    </w:tbl>
    <w:p w14:paraId="0C0F6578" w14:textId="77777777" w:rsidR="009C6CA1" w:rsidRDefault="00000000">
      <w:pPr>
        <w:spacing w:line="20" w:lineRule="auto"/>
        <w:rPr>
          <w:rFonts w:ascii="Blinker" w:eastAsia="Blinker" w:hAnsi="Blinker" w:cs="Blinker"/>
          <w:color w:val="46464E"/>
          <w:sz w:val="20"/>
          <w:szCs w:val="20"/>
        </w:rPr>
      </w:pPr>
      <w:r w:rsidRPr="0044061E">
        <w:rPr>
          <w:color w:val="FFFFFF"/>
          <w:sz w:val="2"/>
        </w:rPr>
        <w:t>.</w:t>
      </w:r>
    </w:p>
    <w:sectPr w:rsidR="009C6CA1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  <w:embedRegular r:id="rId1" w:fontKey="{070EDD9A-8DD5-413A-B190-D8BF4B6EBF23}"/>
    <w:embedBold r:id="rId2" w:fontKey="{820A8899-9EBF-49F5-83D0-2C48FECBEACC}"/>
    <w:embedItalic r:id="rId3" w:fontKey="{9D81D6CB-9C58-4340-87AC-DAA51D1719A1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8BEDDD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BC661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4EFC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3429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3E08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9813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1EAA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E48DC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1861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1683D0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7E48F5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5842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6251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4A9D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B21C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5618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8428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9CC3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39087C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5F90A0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A8C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D255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AC0B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567A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BCA8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F867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5C076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64CE37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02D4B6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0E39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2CBA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0EAC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5835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089E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78FC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4448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BCA3A1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2592BD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C491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0216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7282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6ECA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9A53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FABB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1A8C8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32EBDA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A956D1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04D4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9E79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F4B9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5640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3E3E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4A9B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FCC72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BD48BE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A6766B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DC93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72D7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36EC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E670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A087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5299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DA73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8725BA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1004C8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5E0E0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CEDD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0EB5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1E53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DAFF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F0D2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F03B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5DE0D0D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D4C0F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6819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54232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1EE9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149C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625C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C200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9A7B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91AE5FC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238888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EDE67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3C95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0A15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A2E0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465C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D12A7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E422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D1367BE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79703F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4A0C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5CE9E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BA09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EA0B2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A448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06F3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1CB3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EBF0F9D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886ABA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8469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5685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9448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F4CA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D5C86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C0CB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40B5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81A4FA8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DC7876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E3009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84EB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C003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EC97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10CA2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84EF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4B5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382EC02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D624C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AF2CD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8028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6A33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087A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306F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2CCC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0867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13667269"/>
    <w:multiLevelType w:val="hybridMultilevel"/>
    <w:tmpl w:val="0D76C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392967">
    <w:abstractNumId w:val="0"/>
  </w:num>
  <w:num w:numId="2" w16cid:durableId="1598367684">
    <w:abstractNumId w:val="1"/>
  </w:num>
  <w:num w:numId="3" w16cid:durableId="785588987">
    <w:abstractNumId w:val="2"/>
  </w:num>
  <w:num w:numId="4" w16cid:durableId="1195263633">
    <w:abstractNumId w:val="3"/>
  </w:num>
  <w:num w:numId="5" w16cid:durableId="1300497659">
    <w:abstractNumId w:val="4"/>
  </w:num>
  <w:num w:numId="6" w16cid:durableId="845946166">
    <w:abstractNumId w:val="5"/>
  </w:num>
  <w:num w:numId="7" w16cid:durableId="326787775">
    <w:abstractNumId w:val="6"/>
  </w:num>
  <w:num w:numId="8" w16cid:durableId="1770586332">
    <w:abstractNumId w:val="7"/>
  </w:num>
  <w:num w:numId="9" w16cid:durableId="1746368541">
    <w:abstractNumId w:val="8"/>
  </w:num>
  <w:num w:numId="10" w16cid:durableId="773094276">
    <w:abstractNumId w:val="9"/>
  </w:num>
  <w:num w:numId="11" w16cid:durableId="1789932924">
    <w:abstractNumId w:val="10"/>
  </w:num>
  <w:num w:numId="12" w16cid:durableId="1596085600">
    <w:abstractNumId w:val="11"/>
  </w:num>
  <w:num w:numId="13" w16cid:durableId="1998800786">
    <w:abstractNumId w:val="12"/>
  </w:num>
  <w:num w:numId="14" w16cid:durableId="453452344">
    <w:abstractNumId w:val="13"/>
  </w:num>
  <w:num w:numId="15" w16cid:durableId="3033134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A1"/>
    <w:rsid w:val="000C37C1"/>
    <w:rsid w:val="00193EB6"/>
    <w:rsid w:val="001A382A"/>
    <w:rsid w:val="003A115C"/>
    <w:rsid w:val="003E3FEC"/>
    <w:rsid w:val="00415861"/>
    <w:rsid w:val="0044061E"/>
    <w:rsid w:val="00486549"/>
    <w:rsid w:val="004D2F4B"/>
    <w:rsid w:val="00824903"/>
    <w:rsid w:val="00835268"/>
    <w:rsid w:val="00851A25"/>
    <w:rsid w:val="00891F33"/>
    <w:rsid w:val="00945709"/>
    <w:rsid w:val="009A1078"/>
    <w:rsid w:val="009C6CA1"/>
    <w:rsid w:val="00A22A75"/>
    <w:rsid w:val="00A73745"/>
    <w:rsid w:val="00A95C90"/>
    <w:rsid w:val="00B87E3F"/>
    <w:rsid w:val="00BE3E3C"/>
    <w:rsid w:val="00BF5010"/>
    <w:rsid w:val="00C422CA"/>
    <w:rsid w:val="00C60695"/>
    <w:rsid w:val="00C62A45"/>
    <w:rsid w:val="00CB7674"/>
    <w:rsid w:val="00D739E9"/>
    <w:rsid w:val="00E174D0"/>
    <w:rsid w:val="00EF34F0"/>
    <w:rsid w:val="00F42791"/>
    <w:rsid w:val="00F96FD6"/>
    <w:rsid w:val="00FA1BA8"/>
    <w:rsid w:val="00FF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B1B4"/>
  <w15:docId w15:val="{CDD59A1B-7605-4B73-BBAA-159328A8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leftpaddingcell">
    <w:name w:val="document_leftleftpaddingcell"/>
    <w:basedOn w:val="DefaultParagraphFont"/>
    <w:rPr>
      <w:shd w:val="clear" w:color="auto" w:fill="496267"/>
    </w:rPr>
  </w:style>
  <w:style w:type="character" w:customStyle="1" w:styleId="documentleft-box">
    <w:name w:val="document_left-box"/>
    <w:basedOn w:val="DefaultParagraphFont"/>
    <w:rPr>
      <w:color w:val="FFFFFF"/>
      <w:shd w:val="clear" w:color="auto" w:fill="496267"/>
    </w:rPr>
  </w:style>
  <w:style w:type="paragraph" w:customStyle="1" w:styleId="divdocumentleft-boxsectionidSECTIONPICT">
    <w:name w:val="div_document_left-box_section_id^=SECTION_PICT"/>
    <w:basedOn w:val="Normal"/>
  </w:style>
  <w:style w:type="character" w:customStyle="1" w:styleId="divdocumentdivsectiondivparagraphfirstparagraphparagraphpict">
    <w:name w:val="div_document_div_section_div_paragraph_firstparagraph_paragraphpict"/>
    <w:basedOn w:val="DefaultParagraphFont"/>
  </w:style>
  <w:style w:type="paragraph" w:customStyle="1" w:styleId="documentprflPic">
    <w:name w:val="document_prflPic"/>
    <w:basedOn w:val="Normal"/>
    <w:pPr>
      <w:jc w:val="center"/>
      <w:textAlignment w:val="center"/>
    </w:pPr>
  </w:style>
  <w:style w:type="paragraph" w:customStyle="1" w:styleId="documentprflPicfield">
    <w:name w:val="document_prflPic_field"/>
    <w:basedOn w:val="Normal"/>
    <w:pPr>
      <w:jc w:val="center"/>
      <w:textAlignment w:val="center"/>
    </w:pPr>
  </w:style>
  <w:style w:type="paragraph" w:customStyle="1" w:styleId="documentclear">
    <w:name w:val="document_clear"/>
    <w:basedOn w:val="Normal"/>
  </w:style>
  <w:style w:type="paragraph" w:customStyle="1" w:styleId="documentSECTIONCNTC">
    <w:name w:val="document_SECTION_CNTC"/>
    <w:basedOn w:val="Normal"/>
  </w:style>
  <w:style w:type="paragraph" w:customStyle="1" w:styleId="pict-pcpf-nonepicturepadding">
    <w:name w:val="pict-pcpf-none_picturepadding"/>
    <w:basedOn w:val="Normal"/>
    <w:pPr>
      <w:spacing w:line="980" w:lineRule="atLeast"/>
    </w:pPr>
    <w:rPr>
      <w:sz w:val="30"/>
      <w:szCs w:val="30"/>
    </w:rPr>
  </w:style>
  <w:style w:type="paragraph" w:customStyle="1" w:styleId="documentleft-boxheading">
    <w:name w:val="document_left-box_heading"/>
    <w:basedOn w:val="Normal"/>
  </w:style>
  <w:style w:type="paragraph" w:customStyle="1" w:styleId="documentleft-boxsectiontitle">
    <w:name w:val="document_left-box_sectiontitle"/>
    <w:basedOn w:val="Normal"/>
    <w:pPr>
      <w:pBdr>
        <w:top w:val="single" w:sz="8" w:space="0" w:color="FFFFFF"/>
      </w:pBdr>
    </w:pPr>
  </w:style>
  <w:style w:type="paragraph" w:customStyle="1" w:styleId="titlepadding">
    <w:name w:val="titlepadding"/>
    <w:basedOn w:val="Normal"/>
    <w:pPr>
      <w:spacing w:line="100" w:lineRule="atLeast"/>
    </w:pPr>
    <w:rPr>
      <w:sz w:val="10"/>
      <w:szCs w:val="10"/>
    </w:rPr>
  </w:style>
  <w:style w:type="character" w:customStyle="1" w:styleId="titlepaddingCharacter">
    <w:name w:val="titlepadding Character"/>
    <w:basedOn w:val="DefaultParagraphFont"/>
    <w:rPr>
      <w:sz w:val="10"/>
      <w:szCs w:val="10"/>
    </w:rPr>
  </w:style>
  <w:style w:type="paragraph" w:customStyle="1" w:styleId="documentsectionparagraph">
    <w:name w:val="document_section_paragraph"/>
    <w:basedOn w:val="Normal"/>
    <w:pPr>
      <w:pBdr>
        <w:top w:val="none" w:sz="0" w:space="10" w:color="auto"/>
      </w:pBdr>
    </w:pPr>
  </w:style>
  <w:style w:type="character" w:customStyle="1" w:styleId="documentcell-small">
    <w:name w:val="document_cell-small"/>
    <w:basedOn w:val="DefaultParagraphFont"/>
  </w:style>
  <w:style w:type="paragraph" w:customStyle="1" w:styleId="documentcell-smalldiv">
    <w:name w:val="document_cell-small &gt; div"/>
    <w:basedOn w:val="Normal"/>
  </w:style>
  <w:style w:type="character" w:customStyle="1" w:styleId="documentcell-smalldivCharacter">
    <w:name w:val="document_cell-small &gt; div Character"/>
    <w:basedOn w:val="DefaultParagraphFont"/>
  </w:style>
  <w:style w:type="paragraph" w:customStyle="1" w:styleId="documentcell-smallParagraph">
    <w:name w:val="document_cell-small Paragraph"/>
    <w:basedOn w:val="Normal"/>
    <w:pPr>
      <w:pBdr>
        <w:bottom w:val="none" w:sz="0" w:space="8" w:color="auto"/>
      </w:pBdr>
      <w:textAlignment w:val="center"/>
    </w:pPr>
  </w:style>
  <w:style w:type="character" w:customStyle="1" w:styleId="documentcell-large">
    <w:name w:val="document_cell-large"/>
    <w:basedOn w:val="DefaultParagraphFont"/>
  </w:style>
  <w:style w:type="paragraph" w:customStyle="1" w:styleId="documentzipsuffix">
    <w:name w:val="document_zipsuffix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table" w:customStyle="1" w:styleId="table">
    <w:name w:val="table"/>
    <w:basedOn w:val="TableNormal"/>
    <w:tblPr/>
  </w:style>
  <w:style w:type="paragraph" w:customStyle="1" w:styleId="hiltParaWrapper">
    <w:name w:val="hiltParaWrapper"/>
    <w:basedOn w:val="Normal"/>
  </w:style>
  <w:style w:type="paragraph" w:customStyle="1" w:styleId="documentparentContainerleft-boxsinglecolumn">
    <w:name w:val="document_parentContainer_left-box_singlecolumn"/>
    <w:basedOn w:val="Normal"/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DefaultParagraphFont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character" w:customStyle="1" w:styleId="documentleft-boxskillmiddlecell">
    <w:name w:val="document_left-box_skill_middlecell"/>
    <w:basedOn w:val="DefaultParagraphFont"/>
    <w:rPr>
      <w:vanish/>
    </w:rPr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paragraph" w:customStyle="1" w:styleId="documentsectionscspdiv">
    <w:name w:val="document_section_scspdiv"/>
    <w:basedOn w:val="Normal"/>
    <w:pPr>
      <w:spacing w:line="500" w:lineRule="atLeast"/>
    </w:pPr>
    <w:rPr>
      <w:sz w:val="20"/>
      <w:szCs w:val="20"/>
    </w:rPr>
  </w:style>
  <w:style w:type="paragraph" w:customStyle="1" w:styleId="documentsectionscspdivnth-child1">
    <w:name w:val="document_section_scspdiv_nth-child(1)"/>
    <w:basedOn w:val="Normal"/>
    <w:rPr>
      <w:vanish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ocumentpaddedline">
    <w:name w:val="document_paddedline"/>
    <w:basedOn w:val="Normal"/>
  </w:style>
  <w:style w:type="character" w:customStyle="1" w:styleId="documenttxtBoldCharacter">
    <w:name w:val="document_txtBold Character"/>
    <w:basedOn w:val="DefaultParagraphFont"/>
    <w:rPr>
      <w:b/>
      <w:bCs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character" w:customStyle="1" w:styleId="documentjobdates">
    <w:name w:val="document_jobdates"/>
    <w:basedOn w:val="DefaultParagraphFont"/>
    <w:rPr>
      <w:sz w:val="20"/>
      <w:szCs w:val="20"/>
    </w:rPr>
  </w:style>
  <w:style w:type="character" w:customStyle="1" w:styleId="em">
    <w:name w:val="em"/>
    <w:basedOn w:val="DefaultParagraphFont"/>
    <w:rPr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paragraph" w:customStyle="1" w:styleId="documentleft-boxsectionnth-last-of-type1">
    <w:name w:val="document_left-box_section_nth-last-of-type(1)"/>
    <w:basedOn w:val="Normal"/>
  </w:style>
  <w:style w:type="character" w:customStyle="1" w:styleId="documentleftrightpaddingcell">
    <w:name w:val="document_leftrightpaddingcell"/>
    <w:basedOn w:val="DefaultParagraphFont"/>
    <w:rPr>
      <w:shd w:val="clear" w:color="auto" w:fill="496267"/>
    </w:rPr>
  </w:style>
  <w:style w:type="paragraph" w:customStyle="1" w:styleId="documentleftrightpaddingcellParagraph">
    <w:name w:val="document_leftrightpaddingcell Paragraph"/>
    <w:basedOn w:val="Normal"/>
    <w:pPr>
      <w:pBdr>
        <w:top w:val="none" w:sz="0" w:space="20" w:color="auto"/>
        <w:bottom w:val="none" w:sz="0" w:space="20" w:color="auto"/>
      </w:pBdr>
      <w:shd w:val="clear" w:color="auto" w:fill="496267"/>
    </w:pPr>
    <w:rPr>
      <w:shd w:val="clear" w:color="auto" w:fill="496267"/>
    </w:rPr>
  </w:style>
  <w:style w:type="character" w:customStyle="1" w:styleId="documentrightleftpaddingcell">
    <w:name w:val="document_rightleftpaddingcell"/>
    <w:basedOn w:val="DefaultParagraphFont"/>
  </w:style>
  <w:style w:type="character" w:customStyle="1" w:styleId="documentright-box">
    <w:name w:val="document_right-box"/>
    <w:basedOn w:val="DefaultParagraphFont"/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name">
    <w:name w:val="document_name"/>
    <w:basedOn w:val="Normal"/>
    <w:pPr>
      <w:pBdr>
        <w:bottom w:val="none" w:sz="0" w:space="10" w:color="auto"/>
      </w:pBdr>
      <w:spacing w:line="700" w:lineRule="atLeast"/>
    </w:pPr>
    <w:rPr>
      <w:b/>
      <w:bCs/>
      <w:color w:val="496267"/>
      <w:spacing w:val="10"/>
      <w:sz w:val="72"/>
      <w:szCs w:val="72"/>
    </w:rPr>
  </w:style>
  <w:style w:type="paragraph" w:customStyle="1" w:styleId="borderbottom">
    <w:name w:val="borderbottom"/>
    <w:basedOn w:val="Normal"/>
    <w:pPr>
      <w:pBdr>
        <w:bottom w:val="single" w:sz="40" w:space="0" w:color="000000"/>
      </w:pBdr>
      <w:spacing w:line="100" w:lineRule="atLeast"/>
    </w:pPr>
    <w:rPr>
      <w:sz w:val="10"/>
      <w:szCs w:val="10"/>
    </w:rPr>
  </w:style>
  <w:style w:type="paragraph" w:customStyle="1" w:styleId="documentright-boxheading">
    <w:name w:val="document_right-box_heading"/>
    <w:basedOn w:val="Normal"/>
    <w:pPr>
      <w:spacing w:line="300" w:lineRule="atLeast"/>
    </w:pPr>
  </w:style>
  <w:style w:type="paragraph" w:customStyle="1" w:styleId="documentright-boxsectionnth-child1sectionsectiontitle">
    <w:name w:val="document_right-box &gt; section_nth-child(1) + section_sectiontitle"/>
    <w:basedOn w:val="Normal"/>
  </w:style>
  <w:style w:type="paragraph" w:customStyle="1" w:styleId="documentright-boxsinglecolumn">
    <w:name w:val="document_right-box_singlecolumn"/>
    <w:basedOn w:val="Normal"/>
  </w:style>
  <w:style w:type="paragraph" w:customStyle="1" w:styleId="documentright-boxsectiontitle">
    <w:name w:val="document_right-box_sectiontitle"/>
    <w:basedOn w:val="Normal"/>
    <w:pPr>
      <w:pBdr>
        <w:top w:val="single" w:sz="8" w:space="0" w:color="000000"/>
      </w:pBdr>
    </w:pPr>
    <w:rPr>
      <w:color w:val="000000"/>
    </w:rPr>
  </w:style>
  <w:style w:type="paragraph" w:customStyle="1" w:styleId="documentright-boxpaddedline">
    <w:name w:val="document_right-box_paddedline"/>
    <w:basedOn w:val="Normal"/>
    <w:rPr>
      <w:color w:val="000000"/>
    </w:rPr>
  </w:style>
  <w:style w:type="character" w:customStyle="1" w:styleId="documentrightrightpaddingcell">
    <w:name w:val="document_rightrightpaddingcell"/>
    <w:basedOn w:val="DefaultParagraphFont"/>
  </w:style>
  <w:style w:type="paragraph" w:customStyle="1" w:styleId="documentrightrightpaddingcellParagraph">
    <w:name w:val="document_rightrightpaddingcell Paragraph"/>
    <w:basedOn w:val="Normal"/>
    <w:pPr>
      <w:pBdr>
        <w:top w:val="none" w:sz="0" w:space="20" w:color="auto"/>
        <w:bottom w:val="none" w:sz="0" w:space="20" w:color="auto"/>
      </w:pBdr>
    </w:pPr>
  </w:style>
  <w:style w:type="table" w:customStyle="1" w:styleId="documentparentContainer">
    <w:name w:val="document_parentContainer"/>
    <w:basedOn w:val="TableNormal"/>
    <w:tblPr/>
  </w:style>
  <w:style w:type="character" w:styleId="Hyperlink">
    <w:name w:val="Hyperlink"/>
    <w:basedOn w:val="DefaultParagraphFont"/>
    <w:uiPriority w:val="99"/>
    <w:unhideWhenUsed/>
    <w:rsid w:val="00A737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7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37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linkedin.com/in/danielmack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linktr.ee/danmack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Mackle</vt:lpstr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Mackle</dc:title>
  <dc:creator>HyenaGaming</dc:creator>
  <cp:lastModifiedBy>Daniel Mackle</cp:lastModifiedBy>
  <cp:revision>18</cp:revision>
  <dcterms:created xsi:type="dcterms:W3CDTF">2024-09-29T14:37:00Z</dcterms:created>
  <dcterms:modified xsi:type="dcterms:W3CDTF">2024-10-16T23:19:00Z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9bb42840-2761-4128-bf01-0a40bb9d945c</vt:lpwstr>
  </property>
  <property fmtid="{D5CDD505-2E9C-101B-9397-08002B2CF9AE}" pid="3" name="x1ye=0">
    <vt:lpwstr>TIwAAB+LCAAAAAAABAAUm8V2hEAUBT+IBW5LGNzddsjgPvjXh2yTyWloXt9bNYcgAkaTKPZBIIJABIEgUJTkERj5/ynF4zSzsCJcfKqh7htYblFjbnWXz+duRcp4ZfgfDFfXteJAldHUXOEL8rhYvdDK9pWa8rfs/Ld3vnuy4XKygrnSYV/4vJBk6GdLSKmzG2c4YueMbHTQ1+VfDy9ae7sRanE05cVb8q09ht10ffhhUga4MscIG/i5v93Heyr</vt:lpwstr>
  </property>
  <property fmtid="{D5CDD505-2E9C-101B-9397-08002B2CF9AE}" pid="4" name="x1ye=1">
    <vt:lpwstr>davk71J/8WEHkF8J35OaXuN+bHNLxDBPu58ciCyaF7gp/CCHPFisDrmEClzmm/TIS47UQm2nGwvN78uTBdUwbq/k3gpEj71vs3htCceQEZfxelvTdIOVg3bbwJOtGCIqYkgQZ+yHMB30ymYh2NOGx/St3e+oy/H0p8ydaUxPwXZZij/3djDOMjqdyhG1O18aJ3tXkczzi9papK4bOJ0hdgVZSvBfLZgASS3Sqdfi27KDZNg5z0HGU8E0z1QaIrb</vt:lpwstr>
  </property>
  <property fmtid="{D5CDD505-2E9C-101B-9397-08002B2CF9AE}" pid="5" name="x1ye=10">
    <vt:lpwstr>Og1Im7bUdWmw6ZuPQb6EMFFZEte++Tpey66prViAM/hjE0FEvrIGVRF8PhoDLuwgFjJT+iSUo7z3BuRrjbmq/fDFM5naIzz+B2VbSMVRhlahgeWmu9dJf95aKsXNAckWYMWqZyn91XICwefSu6ONPJo64AlYK8JWExNTIvMT7eAbA0HX4ep3LTwF2hhyhFEMCoThvcKLo8FDCLUSBN7zs5ZU9bwiblQYIJsjolDbSfRgOX6wdtzZTZggwE35olA</vt:lpwstr>
  </property>
  <property fmtid="{D5CDD505-2E9C-101B-9397-08002B2CF9AE}" pid="6" name="x1ye=100">
    <vt:lpwstr>3YTX+tejHTwhtUulJlu5oeOrF6nlYgRqg+2QY8wmw4+skAWtGcNQmeP/ObOjNXhuK/kZTSx0ia9HH6Fd49Je/c6y3xo/KK7U7JPnUXIupgiXQ+EcGgrTj1Mf2y98YTQQDbRDANHAfjC36S7hTWt2Ji4LIce9RiJlrGxIuofrtWW4NlNVko+1TupJzb2YS6HROgvmxOuJlXy9tR0SfwyMZxxxdWK4AKbhpYJ2wsZ41fUAHYxrz4qhVa5q2i4SjZi</vt:lpwstr>
  </property>
  <property fmtid="{D5CDD505-2E9C-101B-9397-08002B2CF9AE}" pid="7" name="x1ye=101">
    <vt:lpwstr>9XwZCy6AfSa675sh8iUZF5isEjb7Yz/izazYdCx0kQhCncLQUhrDDTRwxXs1hPfehr7CGADGNpIYBo3Y0gd/oXJPZkmsQOOQ7Fz4ssuxkjcJfUWTg4JHG48BjSBsehftc2+GDMQlg36+qD1pSfxHWeFSTTr7g8nN/iUfDnsFJpButDyRBJuLTFRUE5Yhiz0ViX/zw8aFB10NiWrpT67xXd+5uTw10bZon8upqud5+htagD4zkL74vOMTZymL9fW</vt:lpwstr>
  </property>
  <property fmtid="{D5CDD505-2E9C-101B-9397-08002B2CF9AE}" pid="8" name="x1ye=102">
    <vt:lpwstr>RzqnRLbQ/bIxOVswW0OnqS1G76EM7+pLwp+knLnT77ivDAlNYWBI2Z38sROTcQR5lciq0IxBzJU2kCfAjbGrtM9H8nSEALn7fXSFEwE79NC68ObAYZtBKx94WOxe/+pPNbZXsa30/RfqPE3kszIFZt2DonkMv/cwXMZz2jIWHz0hknAf4hqvdWSi8bMYBNw3MFWIpuSDZPnFLz3G8ZUtMRMw9+HdIdOrCWGK2yrHLIhSsSgIYnOftcU0GsyBkwa</vt:lpwstr>
  </property>
  <property fmtid="{D5CDD505-2E9C-101B-9397-08002B2CF9AE}" pid="9" name="x1ye=103">
    <vt:lpwstr>wnJnxXbrnHMHBD2Kl0d1e+Q7p9UPgSuolA60L0EB6RBzR8fZJSYvdjjkNPJYuil42zwnDfCYFvapzpUl66doPcRSAw1opuEiSBqM1/1piql9KvcpYtI3s2y7o152x39+bXBfFow/5q0E/U2zUrXCDXpkCk0aFPdGkKoI5NVneHJB3eZHYxj5+zAyQyPIRxGAAC3j+Zfu8FjGzvVU2wIaP0cCrmmceeezy/KQuVdCRAoJQ72+0jqqzR+8RlpuOTA</vt:lpwstr>
  </property>
  <property fmtid="{D5CDD505-2E9C-101B-9397-08002B2CF9AE}" pid="10" name="x1ye=104">
    <vt:lpwstr>PtSZC77PIlgveFu+RIiyRVF7mH9iCx5Ntgk7FQfcPWy8td+IOsBwaEFZpSwJO8zyivOPpX89gqc8+rL14Ds7vW6OzEL1G6aiExjYcQC6Woh0rR6ojtfgVI77IzN5ZTeuUkSQ7oe5N8biAX3tfbPZuFiVj2FAsg8rgjdARZTXd4HomjyKgS5HFzImsEcLBiDrAU0zVIgvjvHOUVeF0yzZEn1fJbDgrQEhQjuWVD9MX6b2asb7SajnmaSYSK30Xnf</vt:lpwstr>
  </property>
  <property fmtid="{D5CDD505-2E9C-101B-9397-08002B2CF9AE}" pid="11" name="x1ye=105">
    <vt:lpwstr>3rkTDQOX4nURzSDkTcqzXuOWsKEOa1ERCdrupD5xqFTGyu0KXAmoD+buy5LvaSw4QqPUMpkEsHGxFhf56bMdhWKjTSfn/k50FNLgpq5/0mg/Fl27lqxS92pPfpQ9StPIHh/xMOeIfVauNtndUphwZwcVQwHpcd2fKJBHbFFs3Szl2d/fLNcaHUqJQrO2HXb46hXN4766HfB/oY3A6//bhdkBZOsPHyKWewPLOskCUfApfUbnlz4dRuOweXUFpKF</vt:lpwstr>
  </property>
  <property fmtid="{D5CDD505-2E9C-101B-9397-08002B2CF9AE}" pid="12" name="x1ye=106">
    <vt:lpwstr>rZiCEqHBIwt1twcfuMZEmMDM4JPnQwJ8wIWtADHFMBB8OS+HayyLk1kugvjFq9LVDWTTOR44r5YJW2wOoylnNtcTMZFZF3MOs+1q5aIz+JSbApVLQ4RxYhkFrHyxuK9dEynpr1W8QCI6zqXx46OdOgb3tsG57UpN078S1atglzaMNvg0XTHWKHkrBGRCyOSjIpzmWQ6OHtHJwJT+woR6Is3iInkF1k54/EGUU3cEhQnqTHNveNsZBfTva1Jh5kQ</vt:lpwstr>
  </property>
  <property fmtid="{D5CDD505-2E9C-101B-9397-08002B2CF9AE}" pid="13" name="x1ye=107">
    <vt:lpwstr>XiBknMecWi17XscBT/U1D1PDCeiGCdv0j3G3NfviBYfnl4js159lCsYzrJhj2dEKYuazCMzgQkzwhmXuXyTVAk23h5I3DAxZLHW2C+GJd+zSIB9MYaaXfHFlK4yGV+gh9MaM/t95jaHbOPKzcDzNZMedbTqvyUkaJBRyXZbz1fBEgbKCSZMI3pGxxo//mAwHI0rscJPditLezCIUooYiVetCXC3arQG/juVWf2QTIdwiNVJiXTP2BWDUQPW5+SG</vt:lpwstr>
  </property>
  <property fmtid="{D5CDD505-2E9C-101B-9397-08002B2CF9AE}" pid="14" name="x1ye=108">
    <vt:lpwstr>zGXJEbEJBJTRzfp5xekKNZq+M61s6HBeEIgksqw2RDLhOY9K5ugbKkL8K+UeQk8SgRa4KtVvTcizPLe6ittx2udy3CqbVXfMrxv9o2maHygPGsdLk6oXYvpk6GLAy42owboAR+RNMKfCPnMeSbIpx6UxFP6RljrU4KQUok9t79ot+BAlOk4XZL+K0ztJkO4WDyqOTVgO+JJ18sYBrzMLQHPFdTv7c/zqBh2/5J1SdzjSy8AJN44ZfVhGkapQy8Y</vt:lpwstr>
  </property>
  <property fmtid="{D5CDD505-2E9C-101B-9397-08002B2CF9AE}" pid="15" name="x1ye=109">
    <vt:lpwstr>IADaqJjBMqmLCLmDvuf6IBUUpe+KnWlmWOuv/5ljLg+di0jI1iycpr0yByVv79PrEDErquA5H3HqxD0qHtaatoRqvwvln89vC16KIrs0qaRoPWZhFnSoYPnzf42FsXaCzpCSWJ6If40dAqr0R324troju8ANisXNvLo/zzV/nMJw4pxNy5+73Duu5CuFT0iryXbbrWoJSyE+WDk77zrtBUow0Vkq/Qmyi49gSj1dvb4wpMKWUv2g3ophUw1yv5f</vt:lpwstr>
  </property>
  <property fmtid="{D5CDD505-2E9C-101B-9397-08002B2CF9AE}" pid="16" name="x1ye=11">
    <vt:lpwstr>MNdN4LXHdDxLK3EI6rieNv7rcecH7ShS/DF5MFLnBh4fDCYla5CuGPq20Bo5C26ZkHw983S0okQztHt+9cRYysfX/Lw1Cltbd3Ibs64KfcHxb2DR8B33QEbFIVa5j2ssChpRvFgDWItGg8bXE7kmRxxuPF2nN8rXu6D7dJ9VH8gwXkxyWsrso8r4ceZvPVm4Hdn8JmmZoN8cth6dNUHw1Fw4gzQsJcjmd3cWVh6mLkTghrJSmPt1I2FNClhFWOs</vt:lpwstr>
  </property>
  <property fmtid="{D5CDD505-2E9C-101B-9397-08002B2CF9AE}" pid="17" name="x1ye=110">
    <vt:lpwstr>0aHmmW1/nVfj3SkvZ0qlqoMMHoUZAKB26AShArE03myEABS0p46KrLjO0lZiURqO4gKG5nf1b0u8dBeB6f42fShAQlryOW5Ejoy42tR6i0K15WKwI/sZ7ndfoQ2mSaYrfGh0V9BiL4HK2lHmzZSFeko6CzmsGMLy9xGThT/UAIRAMvxMyayvt6dt9R9p07DlNZ+b9JzTMGoYXCaDnZjwT9TquhA0z8gglyooD7eQbyzJTP6VV7TBiC5Osghd3yJ</vt:lpwstr>
  </property>
  <property fmtid="{D5CDD505-2E9C-101B-9397-08002B2CF9AE}" pid="18" name="x1ye=111">
    <vt:lpwstr>rt+AUYf/kZpPjpQie+bcGHQh3loHelIfVWyWDBPxntljFvy4q5wb2Jl5YtIQD0t6bE86EyivsABypYGSJyW0zB/HoA9LTTUk2635ulmet8FecmFxx6E8rYzXBD8dBNxqAO3/oKtOnQaJokKcMo9Rbj5l39M8RRh4WNEuVLRKILyGnorJGO1jGsSk50qxiVkyV4w3iwUyBkVy6JVma8ZkSYph7apakZ1AvrFvE3KK0hUldO1Kzl7uONAChvA4O9k</vt:lpwstr>
  </property>
  <property fmtid="{D5CDD505-2E9C-101B-9397-08002B2CF9AE}" pid="19" name="x1ye=112">
    <vt:lpwstr>ncz7rasG1SWD79t87hCgs5zicsg4I7RzdN2LRzoH+qoyWkDo/6zF6PdIgEQik1OQdxkaOqfJVE8j7fBiuFtzzruRO7iqSW1m54sa1wPiTu6bIWACKvVIoGE0+yrK9m5ZDyw36I8WSpJemYhspuVPHoiXazI2O0pGGo51hWrgpFmWO9/wBZ3F09con9q4RSUlbm7Q7j9dYQSGfFmnr+5rEkRRtzGZLCom8+Bl+lgD0W4UTybjVpfAtGOACJbrORT</vt:lpwstr>
  </property>
  <property fmtid="{D5CDD505-2E9C-101B-9397-08002B2CF9AE}" pid="20" name="x1ye=113">
    <vt:lpwstr>g1qz9ArUpORWHY0+Sk8+kimxYmnjKB5r9V8u6JyMUc/stfZ9Y7Qc4DwJIO4BdOiD4vBPVlIu0tznRgkL24viGqJ+tN4xPhEekFmtvKGbbTW75DkW9QRBxBZfvjL7ErxBCJ3YQLB455vEZF3ly22XA5cCMU9AVHhIIHjFU8NQFZYw0/Tc2AfzW8EzY/MOVD30htm4ciIUfLQpCx2p9CT4b6TVsrFRNF6X+Tcn+RkmLLpw7fSd7SJSluL6TBkh7cR</vt:lpwstr>
  </property>
  <property fmtid="{D5CDD505-2E9C-101B-9397-08002B2CF9AE}" pid="21" name="x1ye=114">
    <vt:lpwstr>U2YWAtdGRd/DYAiqHt73U1aIJqQBX+XLMQsiagoP4Dw7T18oRx0Uq/MLZT6nTUCNKV9+xgVyNZmR7wnAuUx/74TrFghZD1CoAuaQyX8RhLFrtWmV22+aWkNCaeaPtwI5aBFGe//9fSqMC10XX69N4W3ctWQGtGh6EgDgeFUt8MpcB4VXoiF1yFv8SrJ601TVyD+AC64+onxSRFkXODfO+OxIpk6UH/j99UIADNjrvLKhh6RfHGW0H0iVDf0NOJh</vt:lpwstr>
  </property>
  <property fmtid="{D5CDD505-2E9C-101B-9397-08002B2CF9AE}" pid="22" name="x1ye=115">
    <vt:lpwstr>CLP2znusoAK0grNctLhTaL2SiVDouynfHiTC85QhTvW/PmER6SIO2HBFc8D+82bb8hC1LfGQTbjZURtKSFHRkGPiXW/OSvReUDCLF6fjfaVdBDlKNYzrU1fxmOOVSvSwaa3RdGUSxINcXJ6+Oz3EhgquD4tAuJWMNJvur99LYIO5j4B0IpTrC5PomaWYRh+kaSZ105T9Rtt1ah781OHgmAkSqOFJC+VVcJkAi/zYu559kV28lNlD40rk78VPRJa</vt:lpwstr>
  </property>
  <property fmtid="{D5CDD505-2E9C-101B-9397-08002B2CF9AE}" pid="23" name="x1ye=116">
    <vt:lpwstr>52uXXlYeXzcnxdnp3hjMIWD2La0LgKovKCF0+GCTiGXLGo7KzxS1mJWIteMLSRlVzszcsFjq6E520AIsZ4yzwwiXmQPgijuKkDeoltOqJOJBODRH2lvvcXC48u/eCaRjKXxgj80QVMAnONFQA3eta65+/8Te5nxYKepME1kmBksuz2HDxuyw/PrNvxcukY5IV8PmiAjryRnxSLjtl+4yStkwWtSjLK5L4MnixWhVGHapyDEMfULEUO0zfDJ0hRJ</vt:lpwstr>
  </property>
  <property fmtid="{D5CDD505-2E9C-101B-9397-08002B2CF9AE}" pid="24" name="x1ye=117">
    <vt:lpwstr>j3PAS8xeRN3YBbFJXezjjc2OILNVXLRsWaJxx4ai1JqlRR626+FajaRbgHoPu9wuvEpcUzv2tPaYX2KXrfa8I/8/TSlCJbij7dW1A8/DlrH51pwXcCJD55SAyp28Amw8bRGfXdq26j1yyggwAt5Snt9Xzwf1SaZn47/eAZX1cxfl6vI0uqIDrN8hJixlWP8vxoOdtehRJTK3NWN/dVMnBq2nypuM6cJWtMgm5h4ed7lOHZvan9gHEPs1usoDC2E</vt:lpwstr>
  </property>
  <property fmtid="{D5CDD505-2E9C-101B-9397-08002B2CF9AE}" pid="25" name="x1ye=118">
    <vt:lpwstr>Wp90kkP7I02NTPnWPuYmyxLj4dppy6PvOp/e2BDavI3CbHXmZUBn/aE2SZVeEeEDQ1LViPhOHu0pqH4UaWoaZR3Quv6iD8s2KKW8A9PdM1NTHwbN/iQiyTVeuFdTAStGNzEkCVfEZ5x27gKRNlObbItGZef3RzTX4gdBXtqXGSn49E6P3J65n3tsq437+7gVTOoGn1bfagxbQpEzMhcoWHTXJPtR4WLbjczEj8sgX8fx5cGUmN1T4JXpufaQL5D</vt:lpwstr>
  </property>
  <property fmtid="{D5CDD505-2E9C-101B-9397-08002B2CF9AE}" pid="26" name="x1ye=119">
    <vt:lpwstr>Td9fu7Em5PjaGAcZwYyHBD5ciW+w89/eUmludPMlf8bhecGPzAgRPERHV94aKZisYMJHpNfjl0kfiPbvN+z1JgxHGbVb2aYm+0gAMR9rP3aNPG9wMoav70vdWHKdd6rK44QEUIdf8F5wg7Jd4gqtp7UGC9Q2qwFtF1s+4RLlNV68rzm6o1DGq9vow9D5zraJMXpR5lsFvu8a/9yJcV2Eab8pFLGIkMOfCLYiL6q4u7KLMjCBntM8ZjPaDhzhnGc</vt:lpwstr>
  </property>
  <property fmtid="{D5CDD505-2E9C-101B-9397-08002B2CF9AE}" pid="27" name="x1ye=12">
    <vt:lpwstr>5a1iLHWBzZ2mJZu/DS85icPaa5Tn3mwB09ILT8PjGjrwKHEdy9AireS7j4ZVq95pBiABrKP7GWRO2rtryPu4bv6F6rselTCC4l3yrk99BxtbnBET5SjsENihUvDjJW8tbazbjhnGjwHgb5i+KT+pCj2I3KgfQWchJP8wQSzNvZbpH2i6J5YIihg0gMPQ0JYMAsxt9KBxl+ZJmmsvLhuHnAStv5Wak2m+HIGQTxJbsC1qnCcBVkFvzp46849gwh8</vt:lpwstr>
  </property>
  <property fmtid="{D5CDD505-2E9C-101B-9397-08002B2CF9AE}" pid="28" name="x1ye=120">
    <vt:lpwstr>8KuPUASONVLzxBq+09x+Y2E+YJ4zAinX1rz/Vmm+SWAl7XaPqKTiM1Px2SUUoH0FIEIowc+x4OEWHR9jQZyoCxia9UjJF3tj1CdWTNRKNj4UEl4genU86hsMjsDM7xBKlMSb8iYBmwklYMjCdC8jT9fxG3MKiSEFGQpWep0oI2RFaDpampUMl+IeLGMOQ12+SVLH8mdUMj/0Xh6tVoDvg+x52AiZTGOMpdL4ch+hzJgt1LBsW37H59O59vxasgZ</vt:lpwstr>
  </property>
  <property fmtid="{D5CDD505-2E9C-101B-9397-08002B2CF9AE}" pid="29" name="x1ye=121">
    <vt:lpwstr>bL4LtaSnTxk9Qb3Wy1kgQeqS+DkAkOvlAUhE+H6UCF9zjN6xuoc78sJ8GvExnhCvaMpaIk4aeX/1BOklxy8sDVvrJ0tpfeWCey1FWJZqqtLSe0c0VFC4YptsHiRXrptJhkRIQ/I3o9xPGB5y8JMNFbucQUlk2gfmOBexADiqcLTSVb6NZvIaVPNHhU//6Bj5fCymqSNVNTVtSLoO/coBuNeur1+qlaKBhl0maPFHgkCdhXdVXia1Isl+J5tNRhh</vt:lpwstr>
  </property>
  <property fmtid="{D5CDD505-2E9C-101B-9397-08002B2CF9AE}" pid="30" name="x1ye=122">
    <vt:lpwstr>nDTtsUpiqZ3fJ4DcIbN6SWKvEk2qSgznOnAdE2OvKbiKYnuAn1CwosuJpNWxEWahvGbOxgHHRyW9vpGGrWN/Jl8nGgPiXmqwJju3IreyIUKXaiaYRrTylXM1ppmTzA0n2+7A9F76zJ2PIqfosWdmHrFMM3jC2WqGz57tS7Ix782CC5j/l3q70tLNboiUWmRiXUuUb5glAGtptd8/ePDMHhQu4vPGK7+XNACdUPWdLn305uLE/Vanl2W6Pf5AqAa</vt:lpwstr>
  </property>
  <property fmtid="{D5CDD505-2E9C-101B-9397-08002B2CF9AE}" pid="31" name="x1ye=123">
    <vt:lpwstr>gNyc0ddm2fSnoDoy8//f2OZ7jNmW+0I07zsaIWH54qaitjfdNo2EvNzpoOqkU5aNMKZiQMxh417X3waWZM3BJ5y+0DNyD8+DzU4OzcH1MeKmf2VLsCaCI+vuEiL5MZiXj9sYR0xm6ubsRWsm9HRgy+fNYR3mWKBwlDjdfhnTHoYWxJFcUtZi+58pL+MkBrdjztz4tlfm44CL/khE7SDPeHkG9uC5UfxIYHWJeBDmMUuXEvd7vp4W/WPsvYm4t54</vt:lpwstr>
  </property>
  <property fmtid="{D5CDD505-2E9C-101B-9397-08002B2CF9AE}" pid="32" name="x1ye=124">
    <vt:lpwstr>+j+RnD1XZvpBwZXS4r7MuW9ucPKFkaSX1Iu/B2MTWqOd/9/jnZxuJHv7dAJuvPMQz5tnqrRMD03tM6bXkstfv9fTyYZ6Ul/sH86yLg5WAKvq5XcoXlZ9pYUaSQolwyS4FAruQhUYlfNK3Z6WXAsS20TmLxR8ZKibADfWWBDtsEx1wvmhILfRKWgglb7UAQ+Tr4bmQ935XeH8cUSK5GdqRBB7MqHoQWLJxIa4+ZHIWV4S56cglmr5Ai0vqC7Kox4</vt:lpwstr>
  </property>
  <property fmtid="{D5CDD505-2E9C-101B-9397-08002B2CF9AE}" pid="33" name="x1ye=125">
    <vt:lpwstr>kG78sRXULqxKh3cOpJv3frzl3mvkdhFMh1XlMmbfdxD5pq+1wasxkbffXoAwuXP3+2/obJ+seu1x+2pQsNv74NSGBni3kz1w+QClT53rmDvemZjqjgUQQ97y5jzbnSiNL1nxSNmWvF98UDzYGe1epQiV3kAyNaCvFORxu5B3iz8RzUGZ9SaPZZ4zpsQnen3tVj6/+7nBudKLrzXlsR3K/jcA3mN+wBcsRxcM7Q8vfLzp3mOVsSpRgtU5wvE49z6</vt:lpwstr>
  </property>
  <property fmtid="{D5CDD505-2E9C-101B-9397-08002B2CF9AE}" pid="34" name="x1ye=126">
    <vt:lpwstr>y2K7/jB6tz0tPWYsBJI2Z6BIAQo5/BdN9+7XcfHm+85+8Cw+vznQvmt1cH7mm2Q058/4Fcw3dnSliftO8ssOsHEfUb2qrTM0YVEPghhcpXp3Kujl+hxiP+nw0rRz1Ejq4ves+8JFl7ZR4s7OvoF4DyuAQx5iIWkS1HUuGUBMGj4lZZ6TARFrA5fCjZWj4gLXLp5hmXmfOW8N9TJB09MmUe5lqv0kEfItfupBbmDPnNaRqrt/TJD56EVj66MNgwW</vt:lpwstr>
  </property>
  <property fmtid="{D5CDD505-2E9C-101B-9397-08002B2CF9AE}" pid="35" name="x1ye=127">
    <vt:lpwstr>nYR2V5qFFZ0RbxctNWaR6VTih5zzGJ26hlwI+jbbBFJQopFAhWzugcpAIfoJ62roPL+MF8iLfU2nBMOeS/8UN6uPrMA3nq6qoYIXiW/6v8tT7cIylya1s4yueFTLVVZaNbWQYqFkki7Pp8k31msfjr67A5WODo90fdf9dW++Z51gAhHbKwjKK2olTgeorgJgW9GoC92PngmDhHsgIcy4PqEC77ECQcXAA4QedYmH67oyPpA6mGafcfjtkeJvsP8</vt:lpwstr>
  </property>
  <property fmtid="{D5CDD505-2E9C-101B-9397-08002B2CF9AE}" pid="36" name="x1ye=128">
    <vt:lpwstr>ahfW3Y9ove0yzEsSJDCT5MyxZn+up1etko3Sxd99vvD1AoT/l49gHJ4qlSHzWrdrntn/ug/smIiegjSXzaNyszPnU+uvizkCaLtpBNF8Dw7xl/22CJotBJClTfIB0wCzB6sUP6dueFaHsTipr3HZiNPr5esl3+ZKu9fAP7s7BnwsuuzptdiayFZtyDZ11dHIkr/+sJu1Uezy5L64A8l7M/yyg6BhBLwk1fChw9QeqScvcD9pi8WWCvVjYVGyNGY</vt:lpwstr>
  </property>
  <property fmtid="{D5CDD505-2E9C-101B-9397-08002B2CF9AE}" pid="37" name="x1ye=129">
    <vt:lpwstr>wf7wEB+nF/ze+ldUudrwqKG17pJbSQNO7RM1ZO3Enb4xLoljtAa3xXf0E4R4GnLBLvEbubfQgJ4k4cChC1GTOcAsaIf+2pU6qOXhNnvruLOmtXuF25i9a/TqvFqjxGYLfzz18U3xCRik22CHxQE23bn21MNuzARAJcc0UdhjKo8jmdSoGovMMpZ9DUunGXzws93rFE3TXqKRqvinmkU+wp0NMaLHxXccQOpaEbMgubQzqG/uXd35hgFPxhtv4Ib</vt:lpwstr>
  </property>
  <property fmtid="{D5CDD505-2E9C-101B-9397-08002B2CF9AE}" pid="38" name="x1ye=13">
    <vt:lpwstr>k5xQmpnC7bZupIUTtrd6sbwwMccxfhIyFSPCikRUJMH9T83CrW6AeutFvC7Ie4DF1fbFZLu42b8BPF/aSn/6hp9wsiobKFuZR4NGlrLoncj3HkoFWSg8Pbls/gEplM0PENtQgx9yrBF8RH37MC3fqGb52Kst/TF75eKBzMt3YOUI9JG1GNPeSxnjLF7uVmn6rSG7W3LpMQ1g7B13FOFwVye2czIPYAXoyT32SmrGgkXB0WMM7k/HcLXC36Y/3Oh</vt:lpwstr>
  </property>
  <property fmtid="{D5CDD505-2E9C-101B-9397-08002B2CF9AE}" pid="39" name="x1ye=130">
    <vt:lpwstr>1lh9gXla44qlg42sR0A4T7LypcKXBkJCPcnpaoIfboBJn+v2sbBxxU4n7/r8JaelrBYNR6ITUnhDLXwZ/Qk6vb61B5rV/qGZktvsLW3rz698O/dEm48NjZhPudFXrNAwv6JRMginn0srrDeWCMQPObay+tHjAsYgk4ZyjxZVToxG48HxLmHaRrDshsTGmj3tD5t15dtgD272e0W9wDuMIsU7HZ6jk/+Kx+iIFNPSqBKxI8sjXTsez1Onv7AZDrq</vt:lpwstr>
  </property>
  <property fmtid="{D5CDD505-2E9C-101B-9397-08002B2CF9AE}" pid="40" name="x1ye=131">
    <vt:lpwstr>bTmHDS4KUJZAk+JglC4Ed476AeoGKuJ+zzzGXsi+GhL+uMbEmE0xYNLrgS32Vo58fXx11S/1+pM2DneZ8Ll8ta5WMXIPfBV97RwJUcFM354yOtLJYEOPlqlEUFQC7jItn5ZxEWGOvMAGdTF3I0cTFwQ/ZKemGTt/2xR4Soj7EjrEVZsOGifkr4UE/em+uwjGyDoRnX7iNwsfzwj3BTX37iSkvbSE1xrmrjmawUMhoTlognMqpLDwQPzvePoLUi8</vt:lpwstr>
  </property>
  <property fmtid="{D5CDD505-2E9C-101B-9397-08002B2CF9AE}" pid="41" name="x1ye=132">
    <vt:lpwstr>SEUqpQgzpu1ElD6qnGwWLkLo8BSm8VXyYVRL9CfLdtxMVbWk2hplim0QeEVrLvRdd8e+4+wibA/D5vZ7uLrgofwPocpXy7apRrTiSD/oN7moze+OEMsUm7xd2qlimJJD0/4pgB4qnwzGeCiMQQNcQ9wLXxtx/E8J6DyBNbWsVlScB2UY5GvMpQ89z7F2lx/5k1/Gz2aYAgvQ/tdCt6yObA3IP6MZmexdEZBwcNqUBrkMSvregX7fOhpS5yLLfq5</vt:lpwstr>
  </property>
  <property fmtid="{D5CDD505-2E9C-101B-9397-08002B2CF9AE}" pid="42" name="x1ye=133">
    <vt:lpwstr>v/rAZuM5AKnMfh1wu49j0WaJgiS4zTf/FJd7Icn/03hK8VLKa7MLGIQZjGcG15tqyQ1YXPLAEybOQhGuedGVtS/mjAjzmpyBYVdYihMB7cXEWMjPGEWkRYJGWrS/gEaOOUeRVv2GZS6l7GYpEYUHLnvNyAR9tXkL6i4C8eA+Hw0YJf3PkkOCmwV0wTc6NXveOQXPDTaU2FZmZsgBDnOB+G6p7XPGAqCn16amVEGkcthcD192Oh39mYdpgIWmX9P</vt:lpwstr>
  </property>
  <property fmtid="{D5CDD505-2E9C-101B-9397-08002B2CF9AE}" pid="43" name="x1ye=134">
    <vt:lpwstr>NDh7+KzhpdViAIowsiwC14AQ6Du2TI4DC4rf5xN9BB9V9V53wddLDoHaErdOF3PvxE1RHUOyOE2UONIyAYWpNs0DKPgLdN6Dn1bXQCutXa7+Hjy+fhcSycCaY4ik+RXf3UmokrVPd3gdCStIk1UMH34uf/QNmBzusLUfA0Q8dwOTkq45Z+vGbtxpHLvTu11aNYr0I3bEHkOsnNhPnydq0t+WJ4wO/iRwgMHa9ectWaR3LAG024xD90UI5NajKrt</vt:lpwstr>
  </property>
  <property fmtid="{D5CDD505-2E9C-101B-9397-08002B2CF9AE}" pid="44" name="x1ye=135">
    <vt:lpwstr>Ta8G5FsXi/eFohjxEn7p1fuyK/TTMkbHk+yvt05dny+KvLA1SPgB+JhZ+NQdBEJknqaCc3GsMetCa4o1olEBwRHOhjh41fAR6vwUbvfNISuE5XE5kxJsLlyJ1RnQNCnHHNUeN/ZD5NQcqIdQ3e5tDMR46Nf20dUvyDPJEjyvT7jNgTTr/HHp+umgQt5xc1xYzakg5kovu7e9rK9tjlWheNQHqgsl4AJh/gggKWuqiNwt8gMDKruA2uQBlAkwgxJ</vt:lpwstr>
  </property>
  <property fmtid="{D5CDD505-2E9C-101B-9397-08002B2CF9AE}" pid="45" name="x1ye=136">
    <vt:lpwstr>PDBGdIy8NYT0tSheOsLaD8oZSbcv3rk0SHwhnxXVent6MmQ3iuSOlB6XbFYRG3+QF83DMeLjEHutZYA+xLD+0yr9GMH0eH7bsSNOfMKqdZnBvtIujsTdNxcg0Xe5XSALbftw6S0H4iY5l6VDpfT3Bll91xcDLTUwtdcm7ahO0tY65sqe5tlrndMT5WNERrQusUnktvL6NtCLO5Yt5/graS0cE5zVrOT2S0ExUq2yeUSJZYM7sGpN+WKRswwwzYm</vt:lpwstr>
  </property>
  <property fmtid="{D5CDD505-2E9C-101B-9397-08002B2CF9AE}" pid="46" name="x1ye=137">
    <vt:lpwstr>CayRQFZXj2ubMbw4ynxxVIvkIF+0QBgBSN5mVZJLbN25c2O0+5iMSLsKLrKgNByso+Z3FMjIxyIivgJal7ZjXZhR3y6eP+DMNQmiTSoeTwinsNn675DBDEaGM+KN51Tsfk5r321ankxZG5CbxQ/LW6EhfEgTtoQYzC5AhmroOSd4QSZLDlQRv7Xohl0MvZCedCQQP58V1ajbDIN/HZWilkU6GxmTkhaIEmY35OIyOF9C8Sj/aHzBqXoZU+3SMB1</vt:lpwstr>
  </property>
  <property fmtid="{D5CDD505-2E9C-101B-9397-08002B2CF9AE}" pid="47" name="x1ye=138">
    <vt:lpwstr>9OKrdcLNVBuLhFoyVNbWNSf19o2PyGbKDKROeWfGPTZobRb0DdhFc3foNFH1H+pbHohcYRepfejP5ss+GyYqwimfLPLYGWLMopj37TSbK+fz3DyAjW1N2ZoP08cpqIw/NZzUxQfky9kf5gcpyr/hfnbwl1jnC/lN+jbfklI82KkHw0UZz1rMXXesjGI0kd9UX/IuSa4il2X12Iyx05Y1IMa8ougojpcwGM/308HI5GrDnOvhnUI0cFbRE2E9d1J</vt:lpwstr>
  </property>
  <property fmtid="{D5CDD505-2E9C-101B-9397-08002B2CF9AE}" pid="48" name="x1ye=139">
    <vt:lpwstr>CYRUJSJcTkoa6lksNWYxmISUmWJmAUgBGbdJ8c4KonmY6rGUDFKgqZjpXcRN6Icn6zKYMVzpa05KkzUPMrZwNlrGuMDcsmOHixiQDnUFYz7/SPa4fkCQq6+FpxdNnGTd45EIe+toi9U27lVpmHGO9Dull0dgFtptoavZOGnZ90/WPUrtZerQGoYiMbS0eGG1yAsKR7e6t/5980d2jnicaGya1k7c6LKpnIR1oBg3K2RxwSkwhKpztSzEbRm1Wpy</vt:lpwstr>
  </property>
  <property fmtid="{D5CDD505-2E9C-101B-9397-08002B2CF9AE}" pid="49" name="x1ye=14">
    <vt:lpwstr>ZiChNrk2e0hZzYMAnGFyBDTu2KQmIBmg10q2hH7l5l6GDdgpS5QGlDfThDoqYBxZTC2ehVpczXhBDTSTg/qxUxJF0vJeDcqAPizaANPs+Uje4dFK7wxw+AdOCB3bRGjI1cquKg1k0HvCFrCB5MUMKF0cFpB7Cd8Rk2I5+6hW2bXTiV5aiDpP2US9HqTECuOv2mFERYEVK6woc0xydtMVDFr9y41pVVfPFNiQ3d+N8qP2XS5gKkFMyyBmbpDMYkD</vt:lpwstr>
  </property>
  <property fmtid="{D5CDD505-2E9C-101B-9397-08002B2CF9AE}" pid="50" name="x1ye=140">
    <vt:lpwstr>z0AyaaYsjxODS38bm1j4Ky9min7DE0ciFuGvR4T7YhFxVxqyyiXu56fh2NwClVCLz5eResNtPJFH8U+9OLoouwIXegmrN2bAbbX8Qznm5Q9zbK+Z2GktmD9blHnfMOUpq115jEe2dPwAgdGtNDNz9ybu6d07hRKojSzNHZbFv97Hgi/9RqacNCsHhLfm1bdtuZM9BwVI1Erz/uR56/q7tgdal2ZpV1AA2dAtn1gBYyElhlrIiNhyxaBO8gTSOJ2</vt:lpwstr>
  </property>
  <property fmtid="{D5CDD505-2E9C-101B-9397-08002B2CF9AE}" pid="51" name="x1ye=141">
    <vt:lpwstr>QwFCtGaD9t3Vf+9G8nGNQYCx3GPY7VcFtUCaXUlEJBlDpAahYSewBZsg2Gt/lR6fNAIaMkrxb7527DLq+hkSIY0Cd2/N9R36k8QefNqpwc596xFr6tKMe3b/XwKcm/3SR/OVHe885NXkX4r2Av5duM813TK/Ll2UohJl3DVPHMZnc30s85sBhyI9e3ZMkJA27+4abbeZQrj55dTsK5ywhQ1ug3FOFY+c656tkEBueBIAdQlRMTGz1kI+MI8FkYc</vt:lpwstr>
  </property>
  <property fmtid="{D5CDD505-2E9C-101B-9397-08002B2CF9AE}" pid="52" name="x1ye=142">
    <vt:lpwstr>WWeOPDSZ3VZb+BwO/vZ8tqNWxSmJpVmJoIryCEbPu4YrneiLlNEjhNmIO1fQG2HC9h1wvKDUAiNOvT413du0jfAiS8EZUaooKuHguj+hic899/tMKvQkyMAAA=</vt:lpwstr>
  </property>
  <property fmtid="{D5CDD505-2E9C-101B-9397-08002B2CF9AE}" pid="53" name="x1ye=15">
    <vt:lpwstr>oQxZ5n/sSu4HOBKQ3NXWbXJhwwIKnrC4B4q9D+WAjG5hS8Q4TOfU+L0SDBEn+42BNtfO8hD+rbdiwpKhTkHSc2+IysSnw/PPLdRbj8zo5ausve3wm/IRmVf+THjvct6a4TYO+VZ0nDTHE9owtQZVLzBIPnCNoLOUuEMFk90fzuYDdk8A0isBzcyRpCIK+9a/X0X1u0v3YiAQn0OnLtGjypYww4LW+FjtTK59ld9Ko2EGo+74OfnzQytYDR3Qx2B</vt:lpwstr>
  </property>
  <property fmtid="{D5CDD505-2E9C-101B-9397-08002B2CF9AE}" pid="54" name="x1ye=16">
    <vt:lpwstr>bpiP1JAllV8Vh/lt2JOBIvdPvtA3OzwCbBcWMyWfu4/NSqnDiNiiXe8vAI4VmGrbrbln6Y2wdK8TzypNVxy8ZxYTLUL3vUlzHu553siP8cpQX9/GkUrhmX9FtfYL4Xu0IB9yyv4Rer3nv7dSuRHd7visoJWk3Ztm48gAI8qBacmwdDIV3RKCbQ7wPUYfLAEifGm/ge0+fTD8uLWWsVfmKCsy8YnJn5RzKDzQ2vmp3f0jnmommQsfZOhLL36D3ce</vt:lpwstr>
  </property>
  <property fmtid="{D5CDD505-2E9C-101B-9397-08002B2CF9AE}" pid="55" name="x1ye=17">
    <vt:lpwstr>GnNJko8jr16eO9EofxvicQ91h+6rEP0Wpqa/jDph4ZyZTrBwnt3jLWIxmwA9ZYu68YkIqyYcepCkaxWqjBr/uF3zjTStRILi/ib914MybsyA17/n80aibdCoCWslnNuV5wA7bITrOvEsykcIKgz+B8rV8vluDwFN7z2OXpLRYtzy3pT0E28CHsGf9iNDLROPj2efmZVeCq9jlxKWIQ4gd+AkXY0Js18t7JbwWFl/CABPX/cbTfHcgcj8lRL7mW5</vt:lpwstr>
  </property>
  <property fmtid="{D5CDD505-2E9C-101B-9397-08002B2CF9AE}" pid="56" name="x1ye=18">
    <vt:lpwstr>eut8NEwC71/FfBpGMnkel0VUqxZtMx8YAYHNE/zAokV0OQ16vi70BOjiZcymUl35faXAyaNSmztrj3o+NzRgQ46aYLL6OJ64lvPc3B5R7ZLqyta9/gcZgzxt2Ivaq7Svou/+1WJL6jJkfkm5lYlkZP057KWUv/LPGeyW5tyLLaJfjbaMYMC8UHWCMxVyXzMKTOVybRYOgIuZ2zFZzyh3dpdagTLPFv415pSqgfOyLm7UAhd+UGe2p5VwAtvwo7K</vt:lpwstr>
  </property>
  <property fmtid="{D5CDD505-2E9C-101B-9397-08002B2CF9AE}" pid="57" name="x1ye=19">
    <vt:lpwstr>31BvTbEjn3iTlnkanNBXhBcmaJ35gM/SQt3esXJO4ycLV02l4Q6TFwJ8gk3BDfL8q/QwUiSM2DzwSCqw8+yKFZhFfAbi84Jv4Yii+slqGhEC/Ut/FS2uVXyl5OL3uFXBZGlkjz4lIJAGJQdcX98TXUZrBqK7uoqcYo/SVww1xMZuL8NWtRG1eP4vreJBTW7ixHo1MtN6nXM8/MQL5qJYECB5x51aF6PG4LKSEZs5C4F0lWCFZj5hoZ6FOH3yiRh</vt:lpwstr>
  </property>
  <property fmtid="{D5CDD505-2E9C-101B-9397-08002B2CF9AE}" pid="58" name="x1ye=2">
    <vt:lpwstr>z0Nm6yE0TWQ8ozqgXf9ePh5Sl+FZLLH7hJuKYcGgyh2nF7ZNu3Cj1HHFTcemV2eZ6ym4aycc8tYEnYpx8J4/uUFxwt0OGxtdSV8vthCVGYA7SQ3wEQLIOa+p1QYUzTKV0Oz1d1zoq41XmTE0NcV7as+sJyxDsHjnRcpxXlCGs6sPSyGiDn5LXMfroyET5dklOe0h+u0aNcAsqshn1cILClgWApDNBSaRQ8GTH2EC0OAEnr2ZPi2OasXXA/YvPzT</vt:lpwstr>
  </property>
  <property fmtid="{D5CDD505-2E9C-101B-9397-08002B2CF9AE}" pid="59" name="x1ye=20">
    <vt:lpwstr>rSrmsJXkP9XKES2qrd5pRPJqN8sqgHfI1G+qlyZ1q4mDvkvaGm/jJWXMIV+jNnwy3jB9xsjXYoU0lAAOu6oBlkJUclKm71iAUye3Gs8m3oao0dVo16W4tH642GBvQYslw2ntLsyYQIBXcGRO1LlBnMRHR2Ij4n4cShdrWMqEgEy3hm9JWen5Nm/V4glgFPNP3ZJ9f87zq+WA3PIS5nOxlNCF5h49TcuHHObbQWnUaggokVGhM6oT1XIWj8j2sTL</vt:lpwstr>
  </property>
  <property fmtid="{D5CDD505-2E9C-101B-9397-08002B2CF9AE}" pid="60" name="x1ye=21">
    <vt:lpwstr>CifBGpi6ThZip4ecfTiwihOyQ+kF75dkbVpeLtM6dRM4FwBcjJv0VsXiBhn9DaxlRve/K/LgTQ33jBfru4oT8/LtdritWX1C4jcfYk42+lIddFJ5JpOjQfj//pcfvRwHZNYDgVVM/Lf6hcyGpsaqNpHHlIJnD96sA6DAM0WOwjjydDRdD9EHQNtLG0s+EEfsaevUHtL8nEEqfWytUlbT3s3s2Yo8naZlZ2+q8xP10lS64Mzg0qU3n3IGUAp06zx</vt:lpwstr>
  </property>
  <property fmtid="{D5CDD505-2E9C-101B-9397-08002B2CF9AE}" pid="61" name="x1ye=22">
    <vt:lpwstr>q2WNtJRSP6EUJVt/7sZyqjo3hrZnks4u/Xk821kUt+D00IiDtemxbfzpi8e7OXFd+kScdmt8iJ/c18/q3m7WMnfU/OlgNKp44INZCQ4pE+4fxx2LLfh+4XCzzxFaYfcjqSLvUW/4q/ESSPb57rVVLVj7FUtEoTSMKsaPFABiFyqh3qhLt+uRgdrLn/mqSWK05y56Gp175UbW2INNAd7sPrtmjVAB79UuMB+tAm8OqnFLw9qqpv3W/rN0Zjcg6X0</vt:lpwstr>
  </property>
  <property fmtid="{D5CDD505-2E9C-101B-9397-08002B2CF9AE}" pid="62" name="x1ye=23">
    <vt:lpwstr>ActbxNcWoIJXckz1S8N2fU8vstdnC4g9yyeYBqF6xzRMXlV2iP5d2WvDLPhaYVtT5xv35Y6orUVW7EY+9lfaK0SQtzIun/1ttwZykIp0G8iXhYKLKIbFp6VnCcifmC7JFI2I3k2qFJdNWOcqbqQgJLWFDpgc+uwM6T08VnxvHt24zuU0qiKddleQzXV5K/4WRMu3FMnsQ2NBuKwITlt15fWWmIJC4N3sSSP1VXoSMuyfdTAgBOHgz1Tqbcej8gL</vt:lpwstr>
  </property>
  <property fmtid="{D5CDD505-2E9C-101B-9397-08002B2CF9AE}" pid="63" name="x1ye=24">
    <vt:lpwstr>Yr50UrjRbtutA+nCvAEneUS91eQI/+Cfy1/aLKzdnH5p137ALJCBRWAks3cEAHV4m/uZ3NdjU2zMGQks0qSjNDVRVlpGCrwBYGdwmS06tqpIppISOkEFtQMKRduUMQU/NiDWbaQWxOmZlPwbg6wBPUtsul+LEjt5tpna9UsiH2y/+4bsGNSlLMdM9BXTqxDl/V13GnBNnjhqITuqbtco88I9wikb8ys0q/CvK9Xd/ah0bMSJqO2pxt75zKMBtkC</vt:lpwstr>
  </property>
  <property fmtid="{D5CDD505-2E9C-101B-9397-08002B2CF9AE}" pid="64" name="x1ye=25">
    <vt:lpwstr>ovcDEtVUDzbrQZVJir9TjdBQSxpbAW8cfhdGuGNhxoyMGE2b1DwdeVBOKS1VIXPUaMZ9NF7LNqi5w7YvW01K/Mlwj6m4e8eyY80u36rUqV78y9cwe5XTT+JKYj1ozeA2gtWzqTqqELQTWMvINe8+MIT6W2e6M951b5K2UwSQ5YCST0IAzfNYPalbQUbPKufCTfIh89SolhdMam4BJU8SF+km5CUP8CQ04uQQ7Hfgc53Az+iHe86TMkXb/AgFobM</vt:lpwstr>
  </property>
  <property fmtid="{D5CDD505-2E9C-101B-9397-08002B2CF9AE}" pid="65" name="x1ye=26">
    <vt:lpwstr>0ho1cRvK+auTZY9egQCXa0zpF0Jc/oS8RMxR1CKlEUUMKSkxCNt2VwXvd+aYhqirC7scEnUF2AGkOaSq6M2SY+2/fYBj5xCUjxfXDVsvYnJCl4w53ORyhSG0w+n6gNvJ7KQsSoWC9FEuPYrO8eVJhomH09kWSe4HcZvljtayv2yZisLi3I/wlbq2lQx7QI/YFzQhnezM0rrnKTOXcjtOJZ9PCLNPgadKNkNT/72JZvQsX/rrYVDxBENR12vuJLp</vt:lpwstr>
  </property>
  <property fmtid="{D5CDD505-2E9C-101B-9397-08002B2CF9AE}" pid="66" name="x1ye=27">
    <vt:lpwstr>MvaVUndWjDyOgaJJye6603RPb0BS8TbCRrEFgj0xdBNPd+wijNQh+SQuVMfaClszWjo41Zk3IFGE8GdLB9Z0TNDN7Sz2hARnTB+FVvGy9rQ2O4Xwr52PbOk/8m7pGZRrcFEmpmMho173jXYWrf5uBUY3lnq/sjSPDhObyV+3eYWjghdmIot+6UPZuj1n/FC7RID8AeQherEWVys4DOTUhGElwuojJIlkmAHbyG8ePUgYNvL5cexEI1EjxO56WSY</vt:lpwstr>
  </property>
  <property fmtid="{D5CDD505-2E9C-101B-9397-08002B2CF9AE}" pid="67" name="x1ye=28">
    <vt:lpwstr>1+XGB5aE/hnMi4RUdgqHF8O1/pLaemwIIizFozUCH/IBWd4XLjh0DWkLYBkrkIeU08IYNLDeRU7JdX1bwLQU3OzZrtfbjI9+TomzcdsWDwN9R4aE74sHS90w3hWgGKJcdUoYY7CUXaGHFhFMyc84l6x5AyZDT/NkiXLEFthpvjcwahDK5b3FegebZTmoj4TORhh+0EDqZUUEZRF8QOWrkLhBq0umYmGT8VvaRjDRH3kvXpjLvAYVYEFqC6Itfk5</vt:lpwstr>
  </property>
  <property fmtid="{D5CDD505-2E9C-101B-9397-08002B2CF9AE}" pid="68" name="x1ye=29">
    <vt:lpwstr>zoUf1A3YditMTSJ+ErDCR+Iz5UHplc/7kJYSFW1X5cCzRM8MgWfuVP9BJoq5C36GQZJ/mZUiD/JHUJaBPX8bd0/1lGElaA0F/SM+BKwbwgYoiKtLqQ9WpxpiJp+IQBrKijmOi832YXsuPwIzCHEYnv1zza1PJum+x3gNP1Owvmkeguc4oM9gtryuNVNYoG4y4f6/D6EhZCE9bwBbUSNw3PMIiaQf0WX1aWGd4DVVmaObT8JaBiaSy2zJs26zGAZ</vt:lpwstr>
  </property>
  <property fmtid="{D5CDD505-2E9C-101B-9397-08002B2CF9AE}" pid="69" name="x1ye=3">
    <vt:lpwstr>ygkVCNJ4zxbvVxxLhpCha78AanXN0Ne5SKFhDjs8QnaYpXqn/Z7gaazuaacT+fT2yJOVqOwJrWisfGAUm2sYz8MfLcTOE1bhz7lF+RC4aznyeqs4WtkxIh3W6ZBXcG0TQxShyYuTiBJIYNUTeqazg0lO6D/rrWltezBC9PfkpA4OGluRxMoQ4MHILzgPyQulTLOU9+WlAAr8NdKEBoz2ijCBHe5yfY51BDsBxMp9j6vIiZLCUZ8x7SlLvhCBf47</vt:lpwstr>
  </property>
  <property fmtid="{D5CDD505-2E9C-101B-9397-08002B2CF9AE}" pid="70" name="x1ye=30">
    <vt:lpwstr>QmruOnJUCXjyUOKpgsku0KL0rk7VPdoee3NIDS6vHoNyOYEQHY5A47uzdBiF3M6p2xdAs6FNMm0yeePP4nsGOBbfGzbOrtqwlh8R81uTywE5qYCNjra8OSg8mvroly9xToejvitBqnIcwMTtx7ysyDPcsoJPloJaeBNYyPbozrt2K8UWK3qp1Y51LZYej5+Vb639J3JNXbCgwaBWzmyjtwenyKyI/Vu1F1qyfJoXCG0xW3jfkH4Zavk3NkCjNIf</vt:lpwstr>
  </property>
  <property fmtid="{D5CDD505-2E9C-101B-9397-08002B2CF9AE}" pid="71" name="x1ye=31">
    <vt:lpwstr>+dlhr5iT6Ob8mZBdn2LMS0KYBjrlANo5rGcnAeKJdDI/W43cV2YjGaQBxr5cwA2+gVS6EbPkDMWO2LIVK7U+CQVvLodJSoXIJ8L8qMlW+mHMhmAITFilqUvhKfqj5Yox5ZwKnF68RZmD/adNOLVQ7qtObgodCKZTJmtP6UfmEqfqTN4ntx8hPEVIfDiX9lXiK/Y8Mo88kU1V795e7GGsrJqCFvZ8n4C+2WulFBzZmjkcGlf8qsR2TcWSo7heJrt</vt:lpwstr>
  </property>
  <property fmtid="{D5CDD505-2E9C-101B-9397-08002B2CF9AE}" pid="72" name="x1ye=32">
    <vt:lpwstr>Uf2T/JDLL2uSUDBQKTdMkcD3UFWVK1FxoVZx9BHSmbrJLzj4hKmx9ZmvDDNHRDZvq6LHcjvWy8PCU7gNazCWShEnWcnbXl8YD2hIA0Hdnb2S3XZYI76F9cSHJx2zL9CpS0XvRIngDAW6GecftdHmQtsCmLy5bpV9vVa2O3oHwFyTlLwz4S/4qxtwgb6OiBO/d448baHs4js+iwELeUMVMzG20w2lZpfXyzib+w1jWeM5aj2ly5ypZuXQP8EiYvt</vt:lpwstr>
  </property>
  <property fmtid="{D5CDD505-2E9C-101B-9397-08002B2CF9AE}" pid="73" name="x1ye=33">
    <vt:lpwstr>utrghdyeIGmHHP48Z16o46GWksdD6wS98YUsJL6dGUX2tOaCN5R0WKg3wXE05WXUtIa7sdPmZ7bzPIVeYe2U0mkou76JpaZC3gAw7+yP4s8SbOXM+kcEcBVQGt1UqpSlbuw6bAXowaI0rE4OAlG9hsKnO7yz2QuPWEKgB0ql8wHVNWVE3PM6r+GhfSyiygq7TiUjUBVXjw6v4QY8xLJNM1xKxm+V8lUPNvx0Ebt6wcBu9kXNwHOHXFeJHY6viqD</vt:lpwstr>
  </property>
  <property fmtid="{D5CDD505-2E9C-101B-9397-08002B2CF9AE}" pid="74" name="x1ye=34">
    <vt:lpwstr>wZqFKX6EalQoDZWLEwVt1k+enDJw8QdE7pIZ3rWEZSpL45sMTmlfIsNGqJYiJQ20Zkfo44uA4R+7vGzZWbe6pSJ5ASJcpSZ0TybdXawXasa7knpQcm0/PU+WYj+YdABuIHXch0V2E+298vtqz5W3TUb6OrFwqHKEzzj/XJxIi3vwPw9PuRnoHHh0bUQOlBBxSif0iNudoFicluNtXYxehK4HqZ4m9QIFHnozIARg/KQnuY4p4S5pRd0VykCE/ci</vt:lpwstr>
  </property>
  <property fmtid="{D5CDD505-2E9C-101B-9397-08002B2CF9AE}" pid="75" name="x1ye=35">
    <vt:lpwstr>ifq52EwshT0abGrYhgAop/690y7ZjegEW57Y9X9ehsYsfcYj9JvX9PkqOhWancvfqL9VnGtUrfjG2TksZmm8f+txNbIGMXZBvMWM4lSJ86QrKy4jBDbqmEPDfqREP17sPWwxz3BQ7weG2ZBIGiRusPxXJpqOmleeNwlvdbGIVkhbySq8w8PyT/LxNkcgUIDEX7b8NPA8QXQXXsgkNjl2iNdcxqGudZobDb9ol2336+JScFZZFhSreeIa5hPPIIR</vt:lpwstr>
  </property>
  <property fmtid="{D5CDD505-2E9C-101B-9397-08002B2CF9AE}" pid="76" name="x1ye=36">
    <vt:lpwstr>J4nFBqgjqJRSbj7SnCbqmj0BP+reicQX5BCHG36jV36eYXdGLWViUo+gJcJb4GFIhjHwNdFM2HYxXTJTCIlm5WCUfbUy8BX0Fov6wHTZdAp+NfY5h8uEQ6CTvdFqTiG/wQGcHUwVJ3zRMSZbPMFjpS9Vwn3B6RFr+LF6HTzKw5uVW7q7eWHerKpOLdU6uyt10smLI7sKfqsbderyZdSrJX9m/3GxpBlsWp/FGbmH1DAn9CZPIvxeAAr/sFWKZmC</vt:lpwstr>
  </property>
  <property fmtid="{D5CDD505-2E9C-101B-9397-08002B2CF9AE}" pid="77" name="x1ye=37">
    <vt:lpwstr>QopZHrPlFmY99WbwqjV8VG9E9pSJGIWtlK+icivItlyNc6dWIZMHlCcI+iGLk89ERKLNowuFfcjptW43ELwRjShxSYA3TFYx2BVVhdg88aQNOyS/K2CCd2RKhTPUI77N5uOYm1AziAXUy+uNsftRFvlsojQBDSnpIGKdGzy1FBl05mHfsVMr+upGwY5hf0/b0YeN44hc4ePIP9DPjK9WA/eszMwZ4hTnh4Pob+pn+OQmygo8ovb8Zrso4rMbQdK</vt:lpwstr>
  </property>
  <property fmtid="{D5CDD505-2E9C-101B-9397-08002B2CF9AE}" pid="78" name="x1ye=38">
    <vt:lpwstr>d7JvAJYWq8+wlGGQS7gjRS98XnXE+lyuAnhtjGPxodmJ4so2yrH2JNfbgDBUuqvkiasdHA1Fd3mZ0OsiapM3UQcW9NzEb9hS1WtrGfLEtKzNm4+rmGnSF8Xvs0qCtzTnpajfKLkSj8WcCOShMd/b+PEQJf7RlCHQ1XO/wcTIPPcgDAOaWCYOdv4hJfWBBTz6V/XxEWfjxMJYsQ9n3mgU/m6sS73zQR/lSr9K3EpD47N6Rg7BxfaQ7nOG3MIQ4Xy</vt:lpwstr>
  </property>
  <property fmtid="{D5CDD505-2E9C-101B-9397-08002B2CF9AE}" pid="79" name="x1ye=39">
    <vt:lpwstr>23zE0VxsnGwwEi+RRPOmat6jRtPXaxQHhGpw1cdGqwpYHq+CTnl8onvWQybdf72AD824BcAvirEdhcOEgLYF57qi0ptAWXCp467g8AoPcB7PL8wGAARKnzIscKQMTlW8xVVwJmHPqZ4JaxLhwrHRyVe+1o07ZB05FINbaPlbcHmzrhEE4Hqa8cJItEUB7iLrrfmkPQqO2hYaPuQCC+WiznkgeujailrSrIDgFGzpcO3sh7R0NI58G1bbGvaZqh0</vt:lpwstr>
  </property>
  <property fmtid="{D5CDD505-2E9C-101B-9397-08002B2CF9AE}" pid="80" name="x1ye=4">
    <vt:lpwstr>1XLNxSAcJl/qd22jnHQ7v9a+EpvVxClOlY3hEKxPAQPiAmlAwIgL6wgLHN3cL0E63prGPQrg/57Y1YZDze/CX5ywXWfgIwnn+OiXCwvjUCloZxGCi1BizvVZ815Rp2TzhfyET5Qiq3DA10FH0kRT8cpepFKw/jxwyvirNi8qWgg9duem/BWovqJwdh2tnB6DBBr9kR0qgGTgGvWrkVp4KMw64Ug782K9uEG2zlGQ7SeKWZKJbPyB1TURhMVO1Yr</vt:lpwstr>
  </property>
  <property fmtid="{D5CDD505-2E9C-101B-9397-08002B2CF9AE}" pid="81" name="x1ye=40">
    <vt:lpwstr>X2sBKuSLEAQbeoDGY/WtVd+T1e39lPhJ39aBMJjR1jAYy1VNWwxIAFJZ5+5POAGRgYrpYoy2nv+4zT1fQMv4dyeelZXlDoN7G3yZNCjWu3iUvh4J+qUlG7vSmUnu1UMOc0X4Pt7X+CozuGiikeiLx3QvOWnSgQYAM8KdieROajmiGB9i52k7JIq99PTd21ZiuzJo37fKHBptxLsFt/nIwHfVA54kxpfFl/pUnzyL6iD00YxdtJTLRg6HzGMkCBN</vt:lpwstr>
  </property>
  <property fmtid="{D5CDD505-2E9C-101B-9397-08002B2CF9AE}" pid="82" name="x1ye=41">
    <vt:lpwstr>3Pp4L87Xvd8ja4HblHWDZ+SC9PVMnBLTfFpouvpwDmj/9LSHGby7pQY+E81kIHM9J2PO1FQwdRuA6PaWRXZjd7WxI7hqC+vwq6VM0wMwRZDUaQ8wfKJ+6yS89HSf3avuXS8xX2rLmhbu3aT3T9bhXY39ivxvTTCLhnV+OFp1YrDcpgzBdjdQy+rTDADPJFEzsF5HjPaj3j2z4Woq2mgBE+EX5NuQugPt1hpNzcwcKrCalldsVVT6wqkVU7UyDPt</vt:lpwstr>
  </property>
  <property fmtid="{D5CDD505-2E9C-101B-9397-08002B2CF9AE}" pid="83" name="x1ye=42">
    <vt:lpwstr>NPLQgMEJIrijYwf+Tmrc8SDJCu69IaN6I1p7jfXA+Ps+dPzEDdSqp+MPIUp32DxuNZ+21Mn86KWQKdclMlr0Xprg41KveBWOGqjgfm5jdBOdvSqkfr4FZrH+7s3fZEG+krsTao78gdUtmWMOBwvB8Apk4GA9l9BNX+TRKjy99krpzdjsQ9rtGDL0c1QHtO+lhr0L7Uo69reEXhdLqnz1ALTIFTuiNlfhTM9AXOoO8wKV7bEU4k21AkC8D1u8p2V</vt:lpwstr>
  </property>
  <property fmtid="{D5CDD505-2E9C-101B-9397-08002B2CF9AE}" pid="84" name="x1ye=43">
    <vt:lpwstr>aHZjLYsUZiiMWE5Lel3hQ0qTXvOZrCaJUVVyHU0S/mMmLaDxZVL/licAQVDt/KBRQZQ9KpX4a3knCti4FzpGeGHKOQ8jGYufXXqCBpAVHt1c5iqpasa1XqlqSWJ+2aTpObGZLB4GEUzMQO+7I66N67AlhE+bNfwPb1/+f/1G8pVjLJ+IFgT0Hs9nszbVXu216KW05wPK/nbJr5hYmUIEPyXKE3YwSIxhulsayLzsBbehwZQzFIeDaKKfzuhySMg</vt:lpwstr>
  </property>
  <property fmtid="{D5CDD505-2E9C-101B-9397-08002B2CF9AE}" pid="85" name="x1ye=44">
    <vt:lpwstr>0PTpx5A6QkVN/4GNmXTRar0NDAiyLoqwHIh/xRBot+JU+QvD6ZANolYhCekUpgaRh0vmFxn/sM5+72T8DYMmMxJCaWvlN5IqanvGFz3VfnygccCDifaIBVYY6CdsuuzSINQzA+H6iYkQ3ZWMiHtsfKcWjQvSX6llr4tiA2DG8EWgvnPya7zmz1L5927eyLRQpxmxb/n9BgvEyV/tB8eXF7KDVWhGmp2GeL7qNyi4ce4/pJXVOtdPymlnbJsDAMP</vt:lpwstr>
  </property>
  <property fmtid="{D5CDD505-2E9C-101B-9397-08002B2CF9AE}" pid="86" name="x1ye=45">
    <vt:lpwstr>Xr4PIRGWzZYZcoK9XtPc8QsawYsLsJOuOIeR7tOAhZpaQRqNv7g1VnAiabgOc7gj15g7PB1GnfWXOuLQvVetO3m/G/Q+ZFIl4MC1lUSzJ1qa0IXwxN0OgaHfvi55+fFKobUd/KQPgUlvoE9dMU1Tm468xBAHxC0+JlEzD5Aw2WrGHFQgDB5u39HPY3XERTBRCMjnYfYDsZFL6ObUOESqHX2FfYqfUvxeDk86gMcP4/L5VDZhoBQFpbwJa1ShIvJ</vt:lpwstr>
  </property>
  <property fmtid="{D5CDD505-2E9C-101B-9397-08002B2CF9AE}" pid="87" name="x1ye=46">
    <vt:lpwstr>BXRsXaByjG00IIc54cLTYn5gdG04n7yP77Ps3SE6n0+93Ggo+7o9tdIkj22zjWaScuyiFRPhlGD4vRLcvWOAcGl20R1cOsB5Hz8luStpitPhPFo7vAfGtJA7Mcl/kKVdcuKIgtmoowKJ1vDuqYdwE0/Y6Vzo2PQX2etqnQbglkykSHnHt3LwKvNSNcrNYQEIMjMEo4xU3k36U1EmbAQ+yHJQ6AwPDXjvMmgyg8Q7RRmjI1B8TPZzwjA+92KtXxJ</vt:lpwstr>
  </property>
  <property fmtid="{D5CDD505-2E9C-101B-9397-08002B2CF9AE}" pid="88" name="x1ye=47">
    <vt:lpwstr>zPvobHB83uk3wueZC+QQRi8K3fuVCkSjI/lBQcO/6oClYY5rKuTsqkRdIv2COqbBnu1tX0E6Y6fUwagswD6DvDQDDu2K3vA/B4HgLMEv7HFbzFakTJFbcSvrSGXaldDbmYqxYl/5JkIE1s8Q6pH/RhzEEUP+uDis8bwaYuHnzOyxOi3hq5ehFenY+r2iwWj9x5DeWT8VHV4nl7Jd0/ltfwjLmt6zPfv0v2/FxvqroyW0o/h0cxzP6Qfi51/4rzZ</vt:lpwstr>
  </property>
  <property fmtid="{D5CDD505-2E9C-101B-9397-08002B2CF9AE}" pid="89" name="x1ye=48">
    <vt:lpwstr>S5GdwmSumuMWGxpD/9r5FZyeNUihd3O3XSbeSekOAGKqdMjWU4uJKyUh9ujOaJqDwfXl9FuDzT9dlv6/Wqc/N6jCLDYd/tWodloQbup/aW1YOtcok4yEdOjr1r4nfif5zSJDdx+c4sMtlSK2YsliB/vV53G0RJUZj7MLyJU6tDpTpr5I0D/t7weIsa5bQMWtKMLe6ImLfEs1pC+afJREYs59hrI04l+VopEa/pZ3aKBeCtiz1ahOEpCzlp8SwKp</vt:lpwstr>
  </property>
  <property fmtid="{D5CDD505-2E9C-101B-9397-08002B2CF9AE}" pid="90" name="x1ye=49">
    <vt:lpwstr>fpisf/JDPlpO0rOrhvhVkNwbsoGUnCUIVianEPVqNnV/LUvbVHr1SBLhx7xLdJY37Op899iweijM8R0yfD6T1WyeTuzegnBB+ZK1Qoxwn3gkf4RpJwulaP9syVSlWKWQItqCz7c/oCaXMLJ8fOM4qcYifC/3lKKCPzC//QsV7LL66aMYSvv3sQjh5vu11Gh8n0MyOST5UngTx/j3WhCoVg2ItXfc5fl7GxBUx7t4X9viPHsbYmlY7ASJA/MLk7G</vt:lpwstr>
  </property>
  <property fmtid="{D5CDD505-2E9C-101B-9397-08002B2CF9AE}" pid="91" name="x1ye=5">
    <vt:lpwstr>hQJsTXS2NGuJLWxhbdceUKorPMfAOWCzk1ASTqax76A6ReWgOuDUulpX9o1a3SSOrLgI4q4pPUXOgjbbMeyVOpdGcO/8Mfp6TNcs3y1u1CMjflBAmWMMVve3cRHRz4UNje+K2S+X++rQwhRCtbzY+1iAhq/Dr08F77a0C1yDwYEO7MWyQlNdKctrhWphK2FDZWm5lOea10fMFSMpZfvU3spoJhxVtcmmZxFL0KQpp+1CnVFp1V5tsNhdEmwOVaz</vt:lpwstr>
  </property>
  <property fmtid="{D5CDD505-2E9C-101B-9397-08002B2CF9AE}" pid="92" name="x1ye=50">
    <vt:lpwstr>4L86YjQSGvFs1I2ynCXUn5jMjkz3j5jSThA/QT05oUGiljqLWy3wybCJM9sBDMeCQHW9BlCfVGwxU6kwB8uULQ+ibD+/dc0l2AofmHgUdeWemA1D9eZ3s/z2judOEeav1dXr8OIDuXhrudNZAm7lNn1mvbb/1KUjVEt/vDCsRyw0AE7irBnvV54szB88gUW33LvFud2xUu2R06fLyuVVTRO1bIR4kKuBTpaKHmv/XZhs1zfHG48wD4TEwun9UHD</vt:lpwstr>
  </property>
  <property fmtid="{D5CDD505-2E9C-101B-9397-08002B2CF9AE}" pid="93" name="x1ye=51">
    <vt:lpwstr>2JdHkkn87z+w2g+3A/LIcCfyFFh+TMzNqgM4eV4FTSVw9eS8m/kd1H/qdC9SB89gtsJdc7oW8UE5WICzjLzY8THrMpSRbpHNlRWL7va7cUnB/+C9VtDyo//ebhNV1vSLBsdTP7GoJhn4CzO3J7NWq+wwjNM71WPlN4GCZFQluxS4PnJhbxwOsasQQ8BqXadi8ICtzJx1ftbi2nzNbPvIoV5ZiaMWLnWoJCcHenZG87sl9xaXDjjegIJXutjzrIG</vt:lpwstr>
  </property>
  <property fmtid="{D5CDD505-2E9C-101B-9397-08002B2CF9AE}" pid="94" name="x1ye=52">
    <vt:lpwstr>Ng/ILzSK9i+uS3Sh3CfUuM/3DvYDmPV6i7JUxcKZ/PAyexfsBJkzu/76yAQmtqZgYLLv2x4a8yUTiqRnlrw0h7dQHkxxVWh8VZL7L7iYNsErSoHb4EBqgHH1n7YP5yEQvQeXsK5cwtlVBXqOwqAxEpeHxJUHhQjHTgqSJ7N0wbeKT9QM+B8zfvtqklJGUWWdUYXgm34207w7w7qtOst1JlRpp9NPfwFeHXzM9wGxAcXYVApiTayIzZPrMEcwl6/</vt:lpwstr>
  </property>
  <property fmtid="{D5CDD505-2E9C-101B-9397-08002B2CF9AE}" pid="95" name="x1ye=53">
    <vt:lpwstr>T8GDthMYRuJPJkzSQVJ3uxM+kDP77gcw4qVfMRZ3ZKSz++3JolzRqs5g8XT+HK8Na0MiRQimQzeHRlaM/9LzlJSE/iSWeT/i1jfalVFAcJ44JkqlafwcG4GKVJMz9o9eR4LcvSpSGbPquZOVIpQLl/QtunJNy4hdj9G6M6q9lkWtcJ46j1DeTiN3vKf1hyjRHFmmUxM+sUkOqOywFtbJiaArk0kPzqMkjZcKhjKdhvvE6Ar5jzp+Y5KIXju3f8X</vt:lpwstr>
  </property>
  <property fmtid="{D5CDD505-2E9C-101B-9397-08002B2CF9AE}" pid="96" name="x1ye=54">
    <vt:lpwstr>IuqE+uminyvn6vJQwGu6xVEaTTcguM8DgDrzXpO729TRzpdlTMttccnAC7oHif90HaeihTEPN8b3LvOoylFxJx+4OjxOU0MLUB6syZXjtYmbXixi5ZZfzpglv4npR0scvkXAKhLLy3az3tP1t3RwmIYxIevxAfhr8uUOVPIeLtiAm+XTMnpt2Nsf3cTuyYvpQISYFLXM5+Djl+aAif3tSXYnROLpPUeQK3flb/IVHGj7d47BfZI8sPnP3u5WMeZ</vt:lpwstr>
  </property>
  <property fmtid="{D5CDD505-2E9C-101B-9397-08002B2CF9AE}" pid="97" name="x1ye=55">
    <vt:lpwstr>fN4dg/tAucPtPcZIwGbxDk1X6efRMrm0fR6fPPlRzUrlVWuYJtGoW0treGipqnBBLZpxzwZXRKB1I0j1wkjV+/F+rOuewhFPXstWSSAwfTrQT/ndgSfJDFOe1sTwX7JTcFyZ6Wpt4D09dnjF0TBu5ZIk2dPqWfxLzy39Zob+QEIYyH7NBS0e5yChJxb8mDb04fS8vmTvrX8mhgoApT4pXwMVhWb3d5MMLIp2MpgqaPxjHUW+9L6sE46xk8CBgAl</vt:lpwstr>
  </property>
  <property fmtid="{D5CDD505-2E9C-101B-9397-08002B2CF9AE}" pid="98" name="x1ye=56">
    <vt:lpwstr>dzRqvXRalTIRhIyyBXT5iZPy84VX7OKfmdLd36+3wtdKgLIhrkYM/a9njzBNnnm9rxDcT99DM/WJo3NB3sh5FCdsyNW0+mJ7NEIdhHgKcPmSVz1U2ztRTRL3OTcubO0g8QXgBv/Y9I38ZlEsIBqcTifBMaxpnMSbyHbqkK6xYdInBcwmybGPBdneqZ3+HWFavn3BejpD+XWtzKigS1OEDZqjGYHE4L6EEmIeM4hxnGrcgYzkGny1fTMRm6/8jPi</vt:lpwstr>
  </property>
  <property fmtid="{D5CDD505-2E9C-101B-9397-08002B2CF9AE}" pid="99" name="x1ye=57">
    <vt:lpwstr>6fwfhGZJx+R7+F+wGB+H45Q6Ngu8NjR+kEDsQwHVCM/JMm89KHM6p1ffLR5t8F0R4tf4oJon2loGIEydbl7MXOjTFFul0H21muaU9Y6qRCwAt6QOavC/Ke3Idulc+/J6SxPJKVqyqHQ7vCZ/QBpNSHMC3Wy1lHs/dabvVahF0r05BYLc4dn9RvSXkvu2Quj709yg++jeW7O4nvGloSgFK4neyYzFWblgUeX5V/YQF2wVQoveiw9rx8XnueHoFya</vt:lpwstr>
  </property>
  <property fmtid="{D5CDD505-2E9C-101B-9397-08002B2CF9AE}" pid="100" name="x1ye=58">
    <vt:lpwstr>qmu8ff5MlgydQsAKu+9Av2jpvSRzajNQsmCDfBq5s3a8kTHMhNEU5AIt3FKLjq9i7301YVQ3plS22tj/whT7I9PGem0/2WBndztyZGWTdQjwbxXHWMjbTCwpYhJx06vzpu7OMn9EhxssOY/vhNtOGn55BeAJshSEIMkBttxkyMA3Cw1x1sFpRi+qmM9Bt0xi9an0ydIpSyLYkWkH0vXjs+CopFMAZAU+EivVyXPCiWdDemRZOGMnFvvz6yiqxRA</vt:lpwstr>
  </property>
  <property fmtid="{D5CDD505-2E9C-101B-9397-08002B2CF9AE}" pid="101" name="x1ye=59">
    <vt:lpwstr>9w1XbgtcUps4A3GdvUyPRSlFyD1O/yk6P0gfIeOvOdQvqj2PXLswtslXLNCON/yCfrBXXd0AHd1ImBgd6T/ycxrIDCkoclvcDpLqBkJv0DtM8TLhB/9vcsw+/lQFnH8bJkdmm8qeJpLFb2+DqIi0eq76Qoav5ci+hiIJyw7lDKrHiLWRf20qRmEelUi5NgNqb4AxAHMVwQtaLn9kkn6PkAhkFNeNrSshS6wOKEH5udCwKQtfji5fs0u6eQuUb6P</vt:lpwstr>
  </property>
  <property fmtid="{D5CDD505-2E9C-101B-9397-08002B2CF9AE}" pid="102" name="x1ye=6">
    <vt:lpwstr>GRs4aB4wZf4DN9Di7w72oKhSwDlDur8cWDtDgrzSs59nT/XFh8JGNfsPC6qBBJIcm0NmXKPABeBAOg1lU7fcVR/2j0GeIlBEFfgYJHM9p3v4XGT4ELZrUGmITM4WWEoQiJSSKceDUeqOMUIBLDgW7lZckoaSm6D312mfnho5EXWSR5YMpIHZSsth3oCVEPCX7jLE5WYx/0HQ/Kki+VPCAoGymd/UTS01dAsIVph0f/G8u3/6uxgGS9NpcKRjXEW</vt:lpwstr>
  </property>
  <property fmtid="{D5CDD505-2E9C-101B-9397-08002B2CF9AE}" pid="103" name="x1ye=60">
    <vt:lpwstr>33gmSQIz0EBRgEjUI9T5QoM7JlwMSK9VtbOoxH4o+8mmQMiQQhX7NV0LunGzdvjVojteEK0x9HnUc7YjFvDnNT058cbFz1JQqJbAqqmr3UQiz7Ma8PK5KU6fnmMC0/u7mlp0wT0rZC5ziop07A8YVYrDNxymBl2YIcZWfcaBa4mbmaGZE7X5isTb3hvm5bVwbjFRtuaP2pP3vTyDx5qj5xkZ8rm/OiJaREoSVDmmTSIMK2P1XDofThUHZQ5DW4k</vt:lpwstr>
  </property>
  <property fmtid="{D5CDD505-2E9C-101B-9397-08002B2CF9AE}" pid="104" name="x1ye=61">
    <vt:lpwstr>QOw/zfv09EZLmHgLROEffnRiXJVprh88uy6cnAXVXTh/3U8T02leNBPcvJq9z2lE4Ib2pSJYZtPMXZsljbaIKelSTbGW6dFAaeAwWuMM0rQtLiE8Gzngib5qmEIMiB3OhDjZWYqjKTibfnvdM8cNFLG4yRg7ELqBw3aKzNnZ+Ll01dOyUZ+DJb071qS34IrGgMV6ewc/8JCy6h+I8ZjKvEnv6GwLIl6tT7b5VPjQaNaWx8hlbgGgJt+vKd8EPqT</vt:lpwstr>
  </property>
  <property fmtid="{D5CDD505-2E9C-101B-9397-08002B2CF9AE}" pid="105" name="x1ye=62">
    <vt:lpwstr>QS0/JLlQNalIo/y0pDDHQ1ygChD5eMlAjXRvDUz3hBIPV9vr5XDx0WNh7GXOLwGI/IyyRKKFXlofZNL1yuksKqJxhU0Bv1qigR8Q30UaHOLAKz5pJay+AQj3UEaRCaZjPzfJhCymrzfPU2tQ/bghAGKWpqdwEI/ElKyb/jefXws2TUF/tU7HltbqD5a4/PQTQeGtDudXBm0EFJFXZ9MLXydRjP2nLe6+Qxc3gj4QJcdAotDP90mD4wnqVrulh7S</vt:lpwstr>
  </property>
  <property fmtid="{D5CDD505-2E9C-101B-9397-08002B2CF9AE}" pid="106" name="x1ye=63">
    <vt:lpwstr>EUV4n2ixSkAKSi5aDS98y667XaetjXC3/Sp/WJl6M3kAU+cvRh0xDwtOJdg52EsBALwQQlRH+ITohdICDNGQd/0F333aB/mz52RG/kCoJqmgH//EnBoWFAfekI+ogb02YyrqV+u/EBrHe9iY/WpzTKz/fCkq3Cywo1YaQTJCeRz7P3/OziAWjHptFm7xciI3aFFnLdHFNfcxfuywx159K+4voqaentl8YRG0WIHV+79mFuwQUcLUju3UfbxcQZt</vt:lpwstr>
  </property>
  <property fmtid="{D5CDD505-2E9C-101B-9397-08002B2CF9AE}" pid="107" name="x1ye=64">
    <vt:lpwstr>T8yQxCa/HZO46jhssPrRX+1c1+XvxD55iv02tLJAwEaBHaIduxy01luaSJiNO72sfIB4Z53HFXPg8HyIgoMuEOgFm33iHHaw8UIdfohr90zsjDyszz5G1+eJaRKEQIj7qR6X05/mRxQL++NSTNTyCJmwwH1PCLZKfQ8dIyw5Zkpm7onSoaWKx3s1Ha9hJarm8kna/XIzPDSNTs6jyaOfn7QnIQVFkGLlPJf4GO+sfDjQ4Tm2Zerl/1U8OwpYbPD</vt:lpwstr>
  </property>
  <property fmtid="{D5CDD505-2E9C-101B-9397-08002B2CF9AE}" pid="108" name="x1ye=65">
    <vt:lpwstr>2C13r85H3h/ssfaOswi/W79+yrGLT50hDUlzq+L4fhoa1H6tgFaj+khAa87KmPMu3mqMxSpwG8zwnDaKVW4JnsISFffm6bnFobwF1eNE5Oh5UPb0O5zrKBBXcfe+N2k0jZZyPRBsqoOg4LjHaOT+YukbnNgPGBwG0ioCSeKP3MrSzbJ9qnCAGLmFK2i2PkY6c6E3bx9QlGSfB2eiX0zmb9Jd8Kbhxfah0SL6Yv4Ffxfqzq6OnyK/jLCanhFBUcL</vt:lpwstr>
  </property>
  <property fmtid="{D5CDD505-2E9C-101B-9397-08002B2CF9AE}" pid="109" name="x1ye=66">
    <vt:lpwstr>Fnp69Tb45Fj/zia06BAp7SY6/ZBiO7fYbj0yoas1z4lzeJo3bRoZG6EsMZQde+amTjamfFZyTT56KsosozLE0qMR+nW4cLBFFoI+TGYdzxGOl1L/aUaTTEGwl0SUIM+UgszlgpBvaDXXAYJgvxFizgBtbRPxvnNFHk0Al1nT0bTSKWW0HAIN0yD2vpNyPCPllAVqS9prHx1vKk/jiRzhq4jdqms4yGOLw/is4iwUEgioIHYgEEX+Ia3HdYcHdOP</vt:lpwstr>
  </property>
  <property fmtid="{D5CDD505-2E9C-101B-9397-08002B2CF9AE}" pid="110" name="x1ye=67">
    <vt:lpwstr>8x6Qgb6d/9XFYwaPJjh1lqH8xiPX1BIcrPuguBBvqEAyrUA8tFgbsmZyMA4Ujg+C9OsT8s+gBHq18ItE8CRhyBHRfhrnf3+47q2S8ezUoXpVyXsuFGXZ7FsDhdeNzMcPAvfBLvU+i1Azw8JWS2t9XYgfTjD1iqua9No9amR122N1X5TuXya4atB7Z5RH2o/KRrYwF070fH5pBJLGp3gtgH1aTPOTpnmxqSY0XfgU9g+N0wVQ0nA6ul4tobCQNlK</vt:lpwstr>
  </property>
  <property fmtid="{D5CDD505-2E9C-101B-9397-08002B2CF9AE}" pid="111" name="x1ye=68">
    <vt:lpwstr>Ly9XTljrRKnYrdIjVSlVnK+Lm5fHVf3WXx7C+Dkwj6IVgkIirWGKfoxox8LBxC9Dz6z/qqCC/xxEmlyi398de4/y2LeckFWG/8I//Ae4tg156WdbD4wIyw/Dzlnr0mufTwm3Fw8n8JDgn+pAHyfjBwC4/gYO+ajO5c+pUGKTCzNDusJLSiBSIbnmAz8jiF/hmvbCd6YCEdki5KzHSA36jpXOeH1ngmabGxdGDYAN2CCZ7j5CNpZ04c2U4JMoc/S</vt:lpwstr>
  </property>
  <property fmtid="{D5CDD505-2E9C-101B-9397-08002B2CF9AE}" pid="112" name="x1ye=69">
    <vt:lpwstr>iWlnnFT0ykmXo0BXHBetl6UykZc6yZYHfSekhwaQSDd1WBAM6psS3uZpt1i2/yG3ti63OTbLJM2fMY6me/hSBd9H603AX8v4lWGGgz0B4PWIo7n3+xHAPvlLJAjcDylX3pefBAOFTObvdFouMGeAe4Du49abk49DVszd9GkaoEqHSKTsSxdg+ak+2CA2JZF8TBmhuEoeox1wofy/cxS2rCcez4ctTjJGVpnLe/CMA0LhzI5gILS6nSRl0Tpo/Zn</vt:lpwstr>
  </property>
  <property fmtid="{D5CDD505-2E9C-101B-9397-08002B2CF9AE}" pid="113" name="x1ye=7">
    <vt:lpwstr>VEG0EgfmiPJSLcngy8o2kRmdZXRYiIFxwb7LEcuOlRNqoAaNRT5H/tZ4EcZae4cVzaezdthKsLnKS+Vb9FMUPIGzzYrkBg8WQugLnJRi6LeDI2xhQUHho7NGsRfZsweZAV4C4ebZFEzuVUliMkZP+CADFZHC0ATNjRdbEOCPru8jxdzJrFD/65FwwFbF1aCq+kswzL5o4dDalMckB3cBHt2VvSJitxVDpBKmQC00vkwr3v7FKGf5v1YOoaOf4JE</vt:lpwstr>
  </property>
  <property fmtid="{D5CDD505-2E9C-101B-9397-08002B2CF9AE}" pid="114" name="x1ye=70">
    <vt:lpwstr>dmg7HlSxl//fKnsrceomga9tidz1UNqD7zCRw7gmqa8GiwcsO53/of5HPl5xiPweCz+vNTp2UVPIS/dMTQcch9DwEDKzgkraEJ5sUFlx+0QC9ZcmO4AjhTTT4bsThBRjtcn13m6du9vg3tWQM/W9yWKGFi3J+q8gP3DWW7hq3eU0X52i7oSfy0KagliPRglmy96KPhaxkE+sw4FQ/tC5tV9JCYJujssSmYnmqpjENZ9TqbUX5UMm6FR1/jjh+tD</vt:lpwstr>
  </property>
  <property fmtid="{D5CDD505-2E9C-101B-9397-08002B2CF9AE}" pid="115" name="x1ye=71">
    <vt:lpwstr>3YSBnL6d3xfBsmDl7HiA6RWyPoyBgRj2qjeiyaa+Vk/HWrwtMpyOOsJjDmv64LhDujZOFFMW/Xjle9Ei/z26TBXg7EkO7jpdgS71q3/i2k+dz1E3fOO9cfNAN0lnS+a7p/dhdy7afaAGeca3QelfyPR/L+Ir/BlykJHDr/DPLX8zPdcugXWm0FOs8OU7LibI1j7AdjZ/c4ireHVrSkhfTBwXfzQmhD3xHvYsM9F9GVlKU5vqt0vRVkrpneGUb2n</vt:lpwstr>
  </property>
  <property fmtid="{D5CDD505-2E9C-101B-9397-08002B2CF9AE}" pid="116" name="x1ye=72">
    <vt:lpwstr>+EkKEcAl/hKA06NXQuzCMUnXrX2rIZsl3BzoZ3io7Wdvfps3d2F2xQcY73kCDMJgA5b49ZINQzsm1d5v5azaFhUuYz9JOGGVyxOGEaSSc4BGQfxE10eOMWGTW9lnO5EwDqXbtMQkMMH1Ywi/zGjifYP7633QMhdLPAWs14VtP6D6mAgoYeJvWUq+sZzv7xxxZCmcQjtZxlA+9BrgJ6QCH3ZjkSQElfnchfnzLbghj5EjGbKY9YqAwbLnh/ChmXx</vt:lpwstr>
  </property>
  <property fmtid="{D5CDD505-2E9C-101B-9397-08002B2CF9AE}" pid="117" name="x1ye=73">
    <vt:lpwstr>+Yj5AebTv332hwkb6NJZJSDXcUeGkubeshr8EFfzUF7BsqSvWSknQLg1CiC2ySVjXmA546ZyCpdZ1/kF4j0Uq2uBTl9Uhr/Fhevpp0Kh9nBmSPY/NZjmytOEJ7Tri43+Lf6HRsbH6ZhrPjkG2niG54Z/oV7wLzRI75TFAF7mU/nThm5OmdAf5z+IwhyckxlXdRXDVjvvtB2u/fkZXj96QTd6Nl6LnOxO1knp91atFoBspX24G2bZsbBOa4qNc3s</vt:lpwstr>
  </property>
  <property fmtid="{D5CDD505-2E9C-101B-9397-08002B2CF9AE}" pid="118" name="x1ye=74">
    <vt:lpwstr>L9wzLItQ9DW517UCF/gHpM3iDg1+m2oYPdZy9SU+bXHBMm6uPKz4lVDOoaMFTXlWcAKEuCPp8RCsBZn/58idkR8r5oyLpj3oIEodzNWM53YGOfIJA/j1qsqtx1iL4L0qegnmzFCPdqwXnBBruO35XVdpMuYhoXvPrNHGznZJinwtkMVpDJMG8+dyfUQNtX63ee5H0G0OPYynsLGq/PmXu8Zl2NeziJINtfoK6gj/Zr7BuS8xD9ePi0GhdxveWux</vt:lpwstr>
  </property>
  <property fmtid="{D5CDD505-2E9C-101B-9397-08002B2CF9AE}" pid="119" name="x1ye=75">
    <vt:lpwstr>hE5U+8ClUzBvhvjyOxI+MMkfPdipdZPqTouM7nUfFJkMoaJ5Z4Wg8CqJpytfgf4ZmLtoVRZ3RsHo+O9IZFSnftMiZLR+NpkfC0XlCOapygQDxwazpdKwArWoC2RFt+JWvJIEVSw4LOHIIIC5sSMr+Iz9sBv39E0MXdTvcR+hApSjASkOsnSQWvyqhFWb8yDRqtrxuY0qmm8kdg71mGcNA7DpgvrJVuEgfH2QAHaRKgyUOHz/SaxyZpAVxoBOwDe</vt:lpwstr>
  </property>
  <property fmtid="{D5CDD505-2E9C-101B-9397-08002B2CF9AE}" pid="120" name="x1ye=76">
    <vt:lpwstr>8fHCT2zGQe15KL+VKpJpCkys0plbt9SkGWvxpQ/8Yg6YC3Y7lt0QJW0Z2mwrGhBxDnf/KHsM0G4TzmL4rkPBAL0W9uTjnv0Ztd90wZCA4WR/U95k1+DH8C4A7aunWYOQUSydXeAqNBqYvFEi6/suSn8WgKgejXhiCHFKIVkEhq6C3Ubk1S7zpsVh/+xeLHWbpOwgNEbCYy1xFhV81SHll5t0eNFLhQmGGt6aJhU/rQLBeX3O6OLAGLajowEnOxO</vt:lpwstr>
  </property>
  <property fmtid="{D5CDD505-2E9C-101B-9397-08002B2CF9AE}" pid="121" name="x1ye=77">
    <vt:lpwstr>kAb4I6sKclYEPv/C68kKZdDl/C4rvY6y2kwYN+/Tzw6zX5sfnf6GgIzn2/XSArrPz95VooRxa3wxAgP022WBxCXHTUcZ4d+M/osZ3v0l2Ikz/Gk/KiblKCfCxbsIVHa371NA8XSstpQq7WnU/JOyLmQu4pBhnQf/8G7rmbmNymdbEpYBsc9rgvjpDbF9Wl3tVEG+T3CL9BVSWJ++mPc1qozlzqx6K+KT4RM1H7DzRl7FF8u65tyV/unh25k0lg4</vt:lpwstr>
  </property>
  <property fmtid="{D5CDD505-2E9C-101B-9397-08002B2CF9AE}" pid="122" name="x1ye=78">
    <vt:lpwstr>3/QrgDuIbCzltzGZGeGewDRLDgPvYjsY8QEo3cvOC9Owfbu78159z6Gh9xlERX6lCtyJRrdpq1lnbAchyhygVXsKfAFrwlHh4zlMMqPKXRcGA+vXdtTgujNV4DEqAJbn/EFEFWt7XdE5M5HWIeu5jLhYhDZLonLbo5k9Vcm+u+6+HpLIhSdYN3kMoy4+NnMuPT78Vy4DqLBIbrQsGW1myyNq6/5O3cy9INYAaqYvGhuU1KFK8u1w1dAFWhldUmJ</vt:lpwstr>
  </property>
  <property fmtid="{D5CDD505-2E9C-101B-9397-08002B2CF9AE}" pid="123" name="x1ye=79">
    <vt:lpwstr>uqrFDst+qXB4CZ7rV50a8Cv/DHIBwRmnhhGxRnhRN/PWTRIXXCM1Kjy9WfD1EYdFPr5zi1bvNVoP/yp+0icMhxeBl14DerHjAzNBVeXk1CpacSEM4noEtiqArxl7mKQzDT0ZGeFxJX0GZ2c0hbdNKqRLalvuQrDSquKt0PqO4LRPbVIdauMw1CfiwUNhXjG2VamJlfrJPvwLm3sR31C5FHQTNPxATGQz6gsngkb5QAiQ8T04a4FP6ESz8QE5nlu</vt:lpwstr>
  </property>
  <property fmtid="{D5CDD505-2E9C-101B-9397-08002B2CF9AE}" pid="124" name="x1ye=8">
    <vt:lpwstr>vR9YoaQzOJaBeB5IRN8/10IS6CZtBZCW3nJ/hM5VuWTTi/EjIQCA4MNAJp03TSRJfxbwbNwdRZgPUWHvtwZ/umoAZfb4fDD/iBxLb5G+I6gfrfSlfEWNvHzV53IXPq8eNIRLhajby9uaDeGnxvcbW9nxIoWJPeO0CLmC4ejeM0KMnRjk55dR4Z2EAtTjjnIurm//VLjFR3stXSiZhQc04VnlKULwRUsB7vEvkfq5yHu9e9BfSTN8vKgz88bcHzz</vt:lpwstr>
  </property>
  <property fmtid="{D5CDD505-2E9C-101B-9397-08002B2CF9AE}" pid="125" name="x1ye=80">
    <vt:lpwstr>c8LVnLLbXwNqEx0cSd39DbEk0qtdxcN5rnGN2mEnZrDyOolFBRC5BzYmNRrOfCtLnRo5yf2x4cro2f1lGHbEPzBmABLDPBqLTuvLbX8pthDtzl12aKdfd2FMQftE97MJabkJbQR+jihoFRsDO2A0bMtHK0BluFlU1v2ivmlyomjUlTEl0kkp48hRQrBwCz/fY3j0N7yrE6lRaNRtoDDlYvMwIbfdGcjlAO34NvuEGKuE00xVX5VJixzdUZJKPyq</vt:lpwstr>
  </property>
  <property fmtid="{D5CDD505-2E9C-101B-9397-08002B2CF9AE}" pid="126" name="x1ye=81">
    <vt:lpwstr>2k8a5BnBE3liDEBnL7BFdrhzapRFhYCY2Yszk2Hyd+HcQvHzP8r5TIOW09MtULpqV/mx97FazLnpbGEH/FjHW/zVDdfbv5mMIgA8/mro05c7Qk/oXFwKLp2/aKztRcat5XSg1SWblbWlxi80WJDnw0xf3STPPBKXHWX8/vuRbAmF93+UGlSqNhZ+JfhUHElR9Rx24g4YBSQe0NBv5QzB4XDA6ahkscZSrH5GVwtH2LHhV/hu8Ic8DSFZb613fYi</vt:lpwstr>
  </property>
  <property fmtid="{D5CDD505-2E9C-101B-9397-08002B2CF9AE}" pid="127" name="x1ye=82">
    <vt:lpwstr>5xxIkkVnT76YOGHJsub/OIVZq/zJQoeebbfNpxzwXjHEeh3UIp/z1z7GFaki3NBZleivSrLzinVhq56dNJ8bkrL4Yus6yXOVKJR6MOMhTNKIDCtetNX/RE+9t+cfLbXC2zPJuTkD9J/G4oFDCnOn1GTI83YvwCK0fwVMU2GVPmMDlnFo1YDwFFtxgmik+Bjt18qjdMmGxvXoJXqFycDQz+ZOh47uNEmtalfq5L4DLZjz3qZsaDBsFSAFrFOcu3u</vt:lpwstr>
  </property>
  <property fmtid="{D5CDD505-2E9C-101B-9397-08002B2CF9AE}" pid="128" name="x1ye=83">
    <vt:lpwstr>hLtjCn/IkhDjmG1VV/frt4lNzzMbYIlXQDbIvKy92CookfF3NmSlN8T6VlMwUWX5xE3zHoiqLp7ZwP3VTJf3Hx9zAq+68+KLuTj6aXXNpyN73q5i2TK392DYXBn774ynOUabTCucj1Qlyf1cJhvNgoh7EIuafhIUNdS2HoZx30T4IbsqWgalaB3lu1iWsiGWwy2xR9ORbWjqE9AKKY2YifbtdDCI+3FLza0VoqKhdrqza0Rzs12gT/i9tM3ezB7</vt:lpwstr>
  </property>
  <property fmtid="{D5CDD505-2E9C-101B-9397-08002B2CF9AE}" pid="129" name="x1ye=84">
    <vt:lpwstr>EZW/ZuS5608vgTgtoOHLm1L5sKZuPMjHQaiv4U9aphSDezY0QJXC+WtbNhWAs0RoeNGIt91hbBxweunICm4tkbc+BiwZHlEz+OqNkL6u57fEq8LBebnj0iGcnCG8Hmi5zluOc8B+1RwPKHb8dpwwkOZO0JAVx6+MCrJ8dNKlXT1Bdu4DWqbVOSIS33YJO5cDTcLmT4SNcT/mB7q6bOHcnW0tMZQTZ83enjzxt+VQ8C5XYmfx2Z15PEW7Ys/6mqF</vt:lpwstr>
  </property>
  <property fmtid="{D5CDD505-2E9C-101B-9397-08002B2CF9AE}" pid="130" name="x1ye=85">
    <vt:lpwstr>rWHk+H0jvEkN3vO/2SQ2dnPFPaEvtk32ArMZ4qqjg+sL448u4hHa/rNuF489gzkEignSoDuDr6S/SoIEKYUdrl9WrZhUMprCNBwvyRlZL8S9sCtw+oSUl69DhoMp5UQ/0TlBZYFcv5isS6pwE3cS+bWuBPIJolbY2c49aJJyHVbUdT5ZO6qtLgmkkIMLdhfOvQTPlwLifvMJGug1q992br9V8XP23KZwsVD+JbFe+2Amn/H8WVINnjtHOMFfABM</vt:lpwstr>
  </property>
  <property fmtid="{D5CDD505-2E9C-101B-9397-08002B2CF9AE}" pid="131" name="x1ye=86">
    <vt:lpwstr>Bzbooyvm7UvY51BHNZhQggz2ZxJR+U7kJ8r1BBl1pXfC/ZPytNNLylZQ1XM6vWwctU1EhcwiAyTeM3ERRvxTa6DCl+q99Zt5rUbYBBLtujnzNqBfvyIs74OUD393SBnxPlif7h4/iKSInrWB336V4KeXGY24OjPy5eb9eD7ooYs7g9DOBGSoFRfqnvcGxw+s32mH/p1RikNlUVx0dJpH+Y+hyn+FzerlkFI/sqVnPR+dThlpvA5gi+2wVeUp77G</vt:lpwstr>
  </property>
  <property fmtid="{D5CDD505-2E9C-101B-9397-08002B2CF9AE}" pid="132" name="x1ye=87">
    <vt:lpwstr>feCBDgTQjA6XEO+CJG8LGqEMqRCDjPYW+Y6xavXi5PYtw1+NucfLTV9OmuBnFQY/wPrWm1vvf7siiW7eL51EQwJRFOZaDmrn3RF08XPbd+7t25KR+cmllR+SAGkiaSAgQZZgNwVFObeZaER0WqMss/EmSrm6dUHVnoJNdGhnaEMnh5ElawYs91BrAbYFNqmZaCnqcmz5HC2gsMecRpWBdZw8nr+pdR8IGcyw0JpJLri8lWBYNwVxsrD5+pXX70s</vt:lpwstr>
  </property>
  <property fmtid="{D5CDD505-2E9C-101B-9397-08002B2CF9AE}" pid="133" name="x1ye=88">
    <vt:lpwstr>bvxIucX9iKb55aspWQQMpppegZqyT0eregjxqX4cQ/TfVnTNMETK8h3gI2YgBv3qeieVHA2hMYBzQTJMvHgK00M1JP0ZEeiWiV/0/Xbx56MxwC4kd8PMqgjdSm9JWe1HuZU/xLaXRjM4reoR+v9ZE0HNWWN7c5Q0h6PnkG6LMNE2omTJh3D9tJSMCzAyAjdaBxxQJN25g6E5X+9Ue0YLTdsCv1JqBdDYMyfAfml87+L8QPfuJ9KWzJ5bPKUawqu</vt:lpwstr>
  </property>
  <property fmtid="{D5CDD505-2E9C-101B-9397-08002B2CF9AE}" pid="134" name="x1ye=89">
    <vt:lpwstr>8CP1WCU9rTuqYo6SsI9Wtt11ycJ9zyGKiyrA5oaXsPEYXJ+/sMJkHgELomB3isbE7dPfrwsfn6Mimj9RRxMrIfatvzYyzNmcJrbgRthlr5o/gK/ZwooTR1MS3z4XkhNJBgbvmfgLlFMW4LJG0CjUlxwziW0n713VHZnaMUetHrPpCFrRUULHcALSyiMQqrtJzkqx4SFS8yQq5GcHVBHQ5/ocAYtqUhl7bn64rk3KMwvtWM5yR6bDRWHHevk6ZI5</vt:lpwstr>
  </property>
  <property fmtid="{D5CDD505-2E9C-101B-9397-08002B2CF9AE}" pid="135" name="x1ye=9">
    <vt:lpwstr>LA+qK57gXNRoFGCI8RUswu/6Wq5iDi2muQ17eD62giU3PCi+o+Y904zxQhUVV2281MgvGbfUZlcwqQTVUyD+hZ7WmIlCXbqZSeZOxQfW74qOsp5Sk+qhVtkeTaaYSX434SbcD2Oii7Q1OCC3G4bACTu3E5CmbKpOhf6yth7r3hq+drTaEM+YwSBMOGOM/QoWmhhfBftQ5lUMd2dMMHCIZXgKr4wuqtCdkImZ3NgiD1XxiXPfTiprtMZ2LQy8RIn</vt:lpwstr>
  </property>
  <property fmtid="{D5CDD505-2E9C-101B-9397-08002B2CF9AE}" pid="136" name="x1ye=90">
    <vt:lpwstr>CiHZeuoq7+GSTq2CYqmx7arsBvUH7Sg0yU/SzawALbDtIuv9t8EAbkNb1ucrLnFx+3OdAXgx/Uoxjd5A1MbJvHwXMnVst/GgUI5Vsw44DyYSA14/6MgsHwPsp8Y2CYcDVA5YGJARMaFT86Z+FqSuGHjr9MEDG3mPDfG2u5cBBmpO5fIz4cWL2nPmixDsjysHRA/JJu9JcglkDTjzZNLwEYRBvSEEsi71xCnb19S1MdYnMJ3XBoPTGJ/AH8QKeiT</vt:lpwstr>
  </property>
  <property fmtid="{D5CDD505-2E9C-101B-9397-08002B2CF9AE}" pid="137" name="x1ye=91">
    <vt:lpwstr>gcqNvjkZHC/j8tmnAmsjvEXK8cvZYh0IIMH9RjrOo/cXveV/7KqhbIjPsNoBKqWCA28X+0R3kjruHwFzkJJk2J+Z/vcs0t+hE/f+XtcehtTf4N1M12ADHcJn8YzfRY64pkYdXSaavKPXNFf1tHR7/eH/Iab/hV0fvwwezlJQ7yA4c3KFNY8UQJBNqfGxXvy1NVaBfckWX+c+SNPBl6HxOhSU62fa4vXTS/SeYx8NCMsDjphE0p9jLR5JmQsWvW3</vt:lpwstr>
  </property>
  <property fmtid="{D5CDD505-2E9C-101B-9397-08002B2CF9AE}" pid="138" name="x1ye=92">
    <vt:lpwstr>CqiwxdF+ZqssYsdv1Xu7pQA9OuSF2y7CVstUTpEsNrFGzxufbwLrpLCI722ruiA0ZPDTPNeB8fwfshHgTMGRtLFR/MuKPt50CDS+xNziaBWBCpdm6Md1sI5R8b7Ikgzo/p8bmQY6n5YrGe0GpFryacrV3BZuh8viJDlfqqgzMbmruddqtbNrBBVnvcq035KCH86BUE7NIvoGabml64EIalmVzCYYJpPUm1nsWWSs05L0UBZMPmu6VOXKY0ay51F</vt:lpwstr>
  </property>
  <property fmtid="{D5CDD505-2E9C-101B-9397-08002B2CF9AE}" pid="139" name="x1ye=93">
    <vt:lpwstr>ckTDt2mjxa+Hoc6K0ujZRu7Nqc+rOxah3QkggXaSUQd2rKRGcCB7fPauU5PtsuRweGwnYj8h24ksUny/lerSXn4zhl4639I0hLc3BfwodjZzFpyj6pB1hIcuxSpuDiSUyam6cKtaqpITexgaat3fX9aEaNh2msFbZAK4lU+dhmgE1YyrwCBNvyzzUbOMvEC5n5zufl4y1kkRRNEdinfsajUrkU6ZWbKK2fhQIq2KV8yEfV6sPyrlK/EMgHJTFyk</vt:lpwstr>
  </property>
  <property fmtid="{D5CDD505-2E9C-101B-9397-08002B2CF9AE}" pid="140" name="x1ye=94">
    <vt:lpwstr>5m23jioc1VTH4nbc+JvLsxYDggqEa1iGqXHx164IYh9KRJ7YMvkcPtSZRtj5NvFyoutIrjwQY8oODldx7QmjMOolmQQ++5MhZI0IUqxAJNBit5wlsaImJpr/levvLvZ68jxFnlPhVbHewlCwZMV3zReV0P7yKQ0MeYR2rbcBqPpkgX6QsbCG5+EnWnAFpyOb1eG7kBr9A7FcxTjASm21EqCeT+UdKiR279akiyUQ23aD7ChTYdaG5Lf9vMqkgBs</vt:lpwstr>
  </property>
  <property fmtid="{D5CDD505-2E9C-101B-9397-08002B2CF9AE}" pid="141" name="x1ye=95">
    <vt:lpwstr>SUlvVTJa7daFOaFrMo0cdeekMFyDkta11crUxQnI7AVym60DdTc/lV+QS04Xn+mXTpPdYGKsmWv36Np1YJ5YOu0VCL3jnn7FX8h78fFQ29GnOybuP+GQ7Tv8/sPgFXqPkF618z5Sl/qkYN5+HsoKeqvQF4gvInV5WRYwYr8+9SOfLrpap4WooMd+zG9QCyywWJIrra/dPErSZYP1e/PgzapGZWK4tUtms4GA1EYBr6zaE8BjzWo4WOvC+P643t7</vt:lpwstr>
  </property>
  <property fmtid="{D5CDD505-2E9C-101B-9397-08002B2CF9AE}" pid="142" name="x1ye=96">
    <vt:lpwstr>A2SLZKg+VK1UHHcXqOdpcZM8XZQco33KzWsIuufNawHwzkS3HtmNOg9BZSCZxHIiQx3lhk39Kw13gHTs7pIs1lv0lepFIUWO14W9KemXfdqJ32imWq5AIRJNC8dO0vSBlkZfh350nY7CIcEUEE0wJMo/T7ymXeItfAEYsg3brNgcX8T96UEZ+48M6mxoUo8LqG7iZLl+9lb3CoD5oThiAz/zXBWecfnRfb1sLc5Xn0vlDfqt7UNHKAyeiJ/K+sm</vt:lpwstr>
  </property>
  <property fmtid="{D5CDD505-2E9C-101B-9397-08002B2CF9AE}" pid="143" name="x1ye=97">
    <vt:lpwstr>Q4M1893GVBJCNeAukTpf0ZyykIUj90WOcpl/dHERt3Nige72M7kllnc5uvmbSO/wIOnpnycydxTdhvm0QSwB44RryUKZyMHikbo5fP5w7AjhZ0UYaTFJvyshVyZ/FCRV3bJyT2V1cVpcHLn1ylp8ZupI80awUWxiqDS6QyekB/CTl8gTunUl7wUYo9WXaYuZ4dVYOBAKWeuVNDbCYmTpwP+73XPxRR32imEUeFw5D7YzUFyuqbwvIsX3ySBfC+U</vt:lpwstr>
  </property>
  <property fmtid="{D5CDD505-2E9C-101B-9397-08002B2CF9AE}" pid="144" name="x1ye=98">
    <vt:lpwstr>i3SgpsteI7Gv+o9NzeEERANnWzc8VvtO1vwuEZ3VIBPyJPlG5viQf8txFohVZ8eWoUU9thgEPfYDep5fraWyEXjUpqIM1Z65vNT63E80Pf0JfZK49PM+mT0QLohTDFiFybznKuHnb4f5ng7U/GbaJZvAQbJkR+nxPfCLuMDciBjyQxpyndphPO0zOZlICGqTh0NhmPvjn5aBhY8idUVwWCYHOv4uhKXmYkZdxzPCVxLxyXF2Nm4CjnuzLqKzyZp</vt:lpwstr>
  </property>
  <property fmtid="{D5CDD505-2E9C-101B-9397-08002B2CF9AE}" pid="145" name="x1ye=99">
    <vt:lpwstr>+E8zLFLmb0O926oJyKwSLL4xRrDjabvCodtS+4yk8fngj6BtZ+UwfQM4jMsfp2UbCZdAeO46OYGzzJjLlXYst5t2etM87r3fFhlLNBouTUKmxbd/5XeM6dcUaRQHDzxnwCnmOaL9RGz9p+HnIsi7uvDeIB6CDzDjnVk6YWXOYsiW/B9/O2UDdXxT3b3M6zvw4uN4qmTr015RAgQuDE4SGfVikEugq9nCkB1jGS8uYp8ibSwoQcibwJp8TCB2sVM</vt:lpwstr>
  </property>
</Properties>
</file>